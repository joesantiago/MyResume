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110" w:rsidRPr="00002571" w:rsidRDefault="007320E8" w:rsidP="00603DE6">
      <w:pPr>
        <w:spacing w:line="276" w:lineRule="auto"/>
        <w:jc w:val="center"/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noProof/>
          <w:color w:val="000000" w:themeColor="text1"/>
          <w:sz w:val="40"/>
          <w:lang w:val="en-US" w:eastAsia="en-IN" w:bidi="en-GB"/>
        </w:rPr>
        <w:t>Joseph Sathish Kumar</w:t>
      </w:r>
    </w:p>
    <w:p w:rsidR="00C0084E" w:rsidRPr="00002571" w:rsidRDefault="005260DE" w:rsidP="00603DE6">
      <w:pPr>
        <w:jc w:val="center"/>
        <w:rPr>
          <w:rFonts w:ascii="Book Antiqua" w:hAnsi="Book Antiqua"/>
          <w:color w:val="000000" w:themeColor="text1"/>
          <w:sz w:val="19"/>
          <w:szCs w:val="19"/>
          <w:lang w:val="en-US"/>
        </w:rPr>
      </w:pPr>
      <w:r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General kumaramangalam colony</w:t>
      </w:r>
      <w:r w:rsidR="00ED4D80"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, Chennai – 600082</w:t>
      </w:r>
      <w:r w:rsidR="007434ED" w:rsidRPr="00002571">
        <w:rPr>
          <w:rFonts w:ascii="Book Antiqua" w:hAnsi="Book Antiqu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 |   </w:t>
      </w:r>
      <w:r w:rsidR="007434ED" w:rsidRPr="00002571">
        <w:rPr>
          <w:rFonts w:ascii="Book Antiqua" w:hAnsi="Book Antiqua"/>
          <w:b/>
          <w:bCs/>
          <w:iCs/>
          <w:color w:val="000000" w:themeColor="text1"/>
          <w:sz w:val="19"/>
          <w:szCs w:val="19"/>
          <w:lang w:val="en-US" w:bidi="en-GB"/>
        </w:rPr>
        <w:t xml:space="preserve">+91 </w:t>
      </w:r>
      <w:r w:rsidR="001C726C" w:rsidRPr="00002571">
        <w:rPr>
          <w:rFonts w:ascii="Book Antiqua" w:hAnsi="Book Antiqua"/>
          <w:b/>
          <w:bCs/>
          <w:iCs/>
          <w:color w:val="000000" w:themeColor="text1"/>
          <w:sz w:val="19"/>
          <w:szCs w:val="19"/>
          <w:lang w:val="en-US" w:bidi="en-GB"/>
        </w:rPr>
        <w:t>7259678952</w:t>
      </w:r>
      <w:r w:rsidR="00E72D42" w:rsidRPr="00002571">
        <w:rPr>
          <w:rFonts w:ascii="Book Antiqua" w:hAnsi="Book Antiqu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 |</w:t>
      </w:r>
      <w:r w:rsidR="00FC76B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E72D42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ED4D80"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joseph.sathish@yahoo.co.in</w:t>
      </w:r>
    </w:p>
    <w:p w:rsidR="00C0084E" w:rsidRPr="00002571" w:rsidRDefault="00CF684D" w:rsidP="00DD06FC">
      <w:pPr>
        <w:rPr>
          <w:rFonts w:ascii="Book Antiqua" w:hAnsi="Book Antiqua"/>
          <w:color w:val="000000" w:themeColor="text1"/>
          <w:sz w:val="20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19F77229">
          <v:rect id="_x0000_i1025" style="width:527.35pt;height:4pt" o:hralign="center" o:hrstd="t" o:hrnoshade="t" o:hr="t" fillcolor="#a0a0a0" stroked="f"/>
        </w:pict>
      </w:r>
    </w:p>
    <w:p w:rsidR="00DD06FC" w:rsidRPr="00002571" w:rsidRDefault="00DD06FC" w:rsidP="00DD06FC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7B49F4" w:rsidRPr="00002571" w:rsidRDefault="00640C90" w:rsidP="00F01DA5">
      <w:pPr>
        <w:jc w:val="center"/>
        <w:rPr>
          <w:rFonts w:ascii="Cambria" w:hAnsi="Cambria" w:cs="Tahoma"/>
          <w:bCs/>
          <w:iCs/>
          <w:color w:val="000000" w:themeColor="text1"/>
          <w:sz w:val="36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>Test</w:t>
      </w:r>
      <w:r w:rsidR="00BB41CA"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 </w:t>
      </w:r>
      <w:r w:rsidR="00300FEF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Lead / Test </w:t>
      </w:r>
      <w:r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>Engineer</w:t>
      </w:r>
      <w:r w:rsidR="004F4ABF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 (IC)</w:t>
      </w:r>
    </w:p>
    <w:p w:rsidR="00640C90" w:rsidRPr="00002571" w:rsidRDefault="00640C90" w:rsidP="00DD06FC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9C4F6F" w:rsidRPr="00002571" w:rsidRDefault="00AB55FC" w:rsidP="009C4F6F">
      <w:pPr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Snapshot: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Qualif</w:t>
      </w:r>
      <w:r w:rsidR="00ED4D80" w:rsidRPr="00002571">
        <w:rPr>
          <w:rFonts w:ascii="Book Antiqua" w:hAnsi="Book Antiqua"/>
          <w:color w:val="000000" w:themeColor="text1"/>
          <w:sz w:val="20"/>
          <w:lang w:val="en-US"/>
        </w:rPr>
        <w:t>ied IT professional with over 1</w:t>
      </w:r>
      <w:r w:rsidR="00053CEA">
        <w:rPr>
          <w:rFonts w:ascii="Book Antiqua" w:hAnsi="Book Antiqua"/>
          <w:color w:val="000000" w:themeColor="text1"/>
          <w:sz w:val="20"/>
          <w:lang w:val="en-US"/>
        </w:rPr>
        <w:t>3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years of experience in Function</w:t>
      </w:r>
      <w:r w:rsidR="00D773EF" w:rsidRPr="00002571">
        <w:rPr>
          <w:rFonts w:ascii="Book Antiqua" w:hAnsi="Book Antiqua"/>
          <w:color w:val="000000" w:themeColor="text1"/>
          <w:sz w:val="20"/>
          <w:lang w:val="en-US"/>
        </w:rPr>
        <w:t>al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Testing, System testing, OS Regression, System Regression, Bug Verification, on-site Customer support, Remote technical support (JTAC) across diverse organizations. Exploring challenging managerial assignments with a professionally managed organization</w:t>
      </w:r>
    </w:p>
    <w:p w:rsidR="008F0C61" w:rsidRPr="00002571" w:rsidRDefault="008F0C61" w:rsidP="00556E94">
      <w:pPr>
        <w:pStyle w:val="NoSpacing"/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8F0C61" w:rsidRPr="00002571" w:rsidRDefault="00CB0D3D" w:rsidP="001249FA">
      <w:pPr>
        <w:pStyle w:val="NoSpacing"/>
        <w:jc w:val="center"/>
        <w:rPr>
          <w:rFonts w:ascii="Book Antiqua" w:hAnsi="Book Antiqua"/>
          <w:b/>
          <w:color w:val="000000" w:themeColor="text1"/>
          <w:sz w:val="20"/>
          <w:szCs w:val="20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</w:rPr>
        <w:t>Core Competencies…</w:t>
      </w:r>
    </w:p>
    <w:p w:rsidR="008E62EC" w:rsidRPr="00002571" w:rsidRDefault="008E62EC" w:rsidP="001249FA">
      <w:pPr>
        <w:pStyle w:val="NoSpacing"/>
        <w:jc w:val="center"/>
        <w:rPr>
          <w:rFonts w:ascii="Book Antiqua" w:hAnsi="Book Antiqua"/>
          <w:b/>
          <w:color w:val="000000" w:themeColor="text1"/>
          <w:sz w:val="10"/>
          <w:szCs w:val="20"/>
        </w:rPr>
      </w:pPr>
    </w:p>
    <w:p w:rsidR="00D61263" w:rsidRPr="00002571" w:rsidRDefault="00D61263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sz w:val="10"/>
          <w:szCs w:val="10"/>
          <w:lang w:val="en-US"/>
        </w:rPr>
      </w:pPr>
    </w:p>
    <w:p w:rsidR="008D4E5D" w:rsidRPr="00002571" w:rsidRDefault="001E46B4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lang w:val="en-US"/>
        </w:rPr>
      </w:pPr>
      <w:r w:rsidRPr="00002571">
        <w:rPr>
          <w:rFonts w:ascii="Book Antiqua" w:hAnsi="Book Antiqua"/>
          <w:b/>
          <w:color w:val="000000" w:themeColor="text1"/>
          <w:lang w:val="en-US"/>
        </w:rPr>
        <w:t>Software Testing ~</w:t>
      </w:r>
      <w:r w:rsidR="00AE4DD3" w:rsidRPr="00002571">
        <w:rPr>
          <w:rFonts w:ascii="Book Antiqua" w:hAnsi="Book Antiqua"/>
          <w:b/>
          <w:color w:val="000000" w:themeColor="text1"/>
          <w:lang w:val="en-US"/>
        </w:rPr>
        <w:t xml:space="preserve"> Test Strategy Planning ~ Test </w:t>
      </w:r>
      <w:r w:rsidR="0039693E" w:rsidRPr="00002571">
        <w:rPr>
          <w:rFonts w:ascii="Book Antiqua" w:hAnsi="Book Antiqua"/>
          <w:b/>
          <w:color w:val="000000" w:themeColor="text1"/>
          <w:lang w:val="en-US"/>
        </w:rPr>
        <w:t xml:space="preserve">Case Development </w:t>
      </w:r>
      <w:r w:rsidR="008D4E5D" w:rsidRPr="00002571">
        <w:rPr>
          <w:rFonts w:ascii="Book Antiqua" w:hAnsi="Book Antiqua"/>
          <w:b/>
          <w:color w:val="000000" w:themeColor="text1"/>
          <w:lang w:val="en-US"/>
        </w:rPr>
        <w:t>~ Quality Assurance ~ Defect/Bug Tracking ~</w:t>
      </w:r>
      <w:r w:rsidR="00CC6DBD" w:rsidRPr="00002571">
        <w:rPr>
          <w:rFonts w:ascii="Book Antiqua" w:hAnsi="Book Antiqua"/>
          <w:b/>
          <w:color w:val="000000" w:themeColor="text1"/>
          <w:lang w:val="en-US"/>
        </w:rPr>
        <w:t xml:space="preserve"> </w:t>
      </w:r>
      <w:r w:rsidR="00EA756C" w:rsidRPr="00002571">
        <w:rPr>
          <w:rFonts w:ascii="Book Antiqua" w:hAnsi="Book Antiqua"/>
          <w:b/>
          <w:color w:val="000000" w:themeColor="text1"/>
          <w:lang w:val="en-US"/>
        </w:rPr>
        <w:t xml:space="preserve">Technical Troubleshooting </w:t>
      </w:r>
      <w:r w:rsidR="00542214" w:rsidRPr="00002571">
        <w:rPr>
          <w:rFonts w:ascii="Book Antiqua" w:hAnsi="Book Antiqua"/>
          <w:b/>
          <w:color w:val="000000" w:themeColor="text1"/>
          <w:lang w:val="en-US"/>
        </w:rPr>
        <w:t>~</w:t>
      </w:r>
      <w:r w:rsidR="00284F76" w:rsidRPr="00002571">
        <w:rPr>
          <w:rFonts w:ascii="Book Antiqua" w:hAnsi="Book Antiqua"/>
          <w:b/>
          <w:color w:val="000000" w:themeColor="text1"/>
          <w:lang w:val="en-US"/>
        </w:rPr>
        <w:t xml:space="preserve"> Client / Vendor Interaction ~ Team Leadership</w:t>
      </w:r>
    </w:p>
    <w:p w:rsidR="00D61263" w:rsidRPr="00002571" w:rsidRDefault="00D61263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sz w:val="10"/>
          <w:szCs w:val="10"/>
          <w:lang w:val="en-US"/>
        </w:rPr>
      </w:pPr>
    </w:p>
    <w:p w:rsidR="0071203D" w:rsidRPr="00002571" w:rsidRDefault="0071203D" w:rsidP="00C82B73">
      <w:pPr>
        <w:rPr>
          <w:rFonts w:ascii="Tw Cen MT Condensed Extra Bold" w:hAnsi="Tw Cen MT Condensed Extra Bold" w:cs="Tahoma"/>
          <w:bCs/>
          <w:iCs/>
          <w:color w:val="000000" w:themeColor="text1"/>
          <w:sz w:val="28"/>
          <w:lang w:val="en-US"/>
        </w:rPr>
      </w:pPr>
    </w:p>
    <w:p w:rsidR="00220BD6" w:rsidRPr="00002571" w:rsidRDefault="00220BD6" w:rsidP="00220BD6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Strengths &amp; Highlights</w:t>
      </w:r>
    </w:p>
    <w:p w:rsidR="00220BD6" w:rsidRPr="00002571" w:rsidRDefault="00CF684D" w:rsidP="00220BD6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62085223">
          <v:rect id="_x0000_i1026" style="width:527.35pt;height:3pt" o:hralign="center" o:hrstd="t" o:hrnoshade="t" o:hr="t" fillcolor="#a0a0a0" stroked="f"/>
        </w:pict>
      </w:r>
    </w:p>
    <w:p w:rsidR="00220BD6" w:rsidRPr="00002571" w:rsidRDefault="00220BD6" w:rsidP="00220BD6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423E95" w:rsidRPr="00002571" w:rsidRDefault="00242208" w:rsidP="00004B0C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Skilled in </w:t>
      </w:r>
      <w:r w:rsidR="00423E95" w:rsidRPr="00002571">
        <w:rPr>
          <w:rFonts w:ascii="Book Antiqua" w:hAnsi="Book Antiqua"/>
          <w:color w:val="000000" w:themeColor="text1"/>
          <w:sz w:val="20"/>
          <w:lang w:val="en-US"/>
        </w:rPr>
        <w:t>designing, developing and implementing test plans, test cases and test processes</w:t>
      </w:r>
      <w:r w:rsidR="00B1774B" w:rsidRPr="00002571">
        <w:rPr>
          <w:rFonts w:ascii="Book Antiqua" w:hAnsi="Book Antiqua"/>
          <w:color w:val="000000" w:themeColor="text1"/>
          <w:sz w:val="20"/>
          <w:lang w:val="en-US"/>
        </w:rPr>
        <w:t xml:space="preserve">, conducting tests and documenting </w:t>
      </w:r>
      <w:r w:rsidR="00D6426D" w:rsidRPr="00002571">
        <w:rPr>
          <w:rFonts w:ascii="Book Antiqua" w:hAnsi="Book Antiqua"/>
          <w:color w:val="000000" w:themeColor="text1"/>
          <w:sz w:val="20"/>
          <w:lang w:val="en-US"/>
        </w:rPr>
        <w:t xml:space="preserve">test cases &amp; bug reports </w:t>
      </w:r>
    </w:p>
    <w:p w:rsidR="00BB4AF6" w:rsidRPr="00002571" w:rsidRDefault="00BB4AF6" w:rsidP="001C7005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843A80" w:rsidRPr="00002571" w:rsidRDefault="00843A80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Proficient in working on VLAN, QnQ, RSTP, LACP, 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 xml:space="preserve">IPv4, IPv6, RIP, OSPF, DHCP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and QoS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 xml:space="preserve">. 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>Script fixing a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>utomation in Perl &amp; Python</w:t>
      </w:r>
      <w:r w:rsidR="00A20BA0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on Robot framework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>.</w:t>
      </w:r>
    </w:p>
    <w:p w:rsidR="007D18CB" w:rsidRPr="00002571" w:rsidRDefault="007D18CB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AB55FC" w:rsidRPr="00002571" w:rsidRDefault="00AB55FC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Expertise in full project life cycle development for implementation and integration with deep understanding of technology focused on delivering business solutions</w:t>
      </w:r>
    </w:p>
    <w:p w:rsidR="007D18CB" w:rsidRPr="00002571" w:rsidRDefault="007D18CB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D77EEE" w:rsidRPr="00002571" w:rsidRDefault="00D77EEE" w:rsidP="00BB281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Expert at streamlining operations, increasing eff</w:t>
      </w:r>
      <w:r w:rsidR="00BB2810" w:rsidRPr="00002571">
        <w:rPr>
          <w:rFonts w:ascii="Book Antiqua" w:hAnsi="Book Antiqua"/>
          <w:color w:val="000000" w:themeColor="text1"/>
          <w:sz w:val="20"/>
          <w:lang w:val="en-US"/>
        </w:rPr>
        <w:t>i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ciency and improving overall product quality</w:t>
      </w:r>
    </w:p>
    <w:p w:rsidR="00D77EEE" w:rsidRPr="00002571" w:rsidRDefault="00D77EEE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AB55FC" w:rsidRPr="00002571" w:rsidRDefault="00AB55FC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:rsidR="0075413C" w:rsidRPr="00002571" w:rsidRDefault="0075413C" w:rsidP="00C82B73">
      <w:pPr>
        <w:rPr>
          <w:rFonts w:ascii="Tw Cen MT Condensed Extra Bold" w:hAnsi="Tw Cen MT Condensed Extra Bold" w:cs="Tahoma"/>
          <w:bCs/>
          <w:iCs/>
          <w:color w:val="000000" w:themeColor="text1"/>
          <w:sz w:val="28"/>
          <w:lang w:val="en-US"/>
        </w:rPr>
      </w:pPr>
    </w:p>
    <w:p w:rsidR="00BF5BDA" w:rsidRPr="00002571" w:rsidRDefault="001318DD" w:rsidP="00556E94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Professional Experience</w:t>
      </w:r>
    </w:p>
    <w:p w:rsidR="00BF5BDA" w:rsidRPr="00002571" w:rsidRDefault="00CF684D" w:rsidP="00556E94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28B6EA60">
          <v:rect id="_x0000_i1027" style="width:527.35pt;height:3pt" o:hralign="center" o:hrstd="t" o:hrnoshade="t" o:hr="t" fillcolor="#a0a0a0" stroked="f"/>
        </w:pict>
      </w:r>
    </w:p>
    <w:p w:rsidR="00D9591F" w:rsidRPr="00002571" w:rsidRDefault="00D9591F" w:rsidP="00D9591F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D9591F" w:rsidRPr="00002571" w:rsidRDefault="00D9591F" w:rsidP="00D9591F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HCL Technologies, Chennai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Jan 2011 till date</w:t>
      </w:r>
    </w:p>
    <w:p w:rsidR="00D9591F" w:rsidRPr="00002571" w:rsidRDefault="00D9591F" w:rsidP="00D9591F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D9591F" w:rsidRDefault="00D9591F" w:rsidP="00D9591F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Role: Sr. Technical Lead</w:t>
      </w:r>
      <w:r w:rsidR="00D4747A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– IC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(DELL) ~ </w:t>
      </w:r>
      <w:r w:rsidR="004F4ABF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October 2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017 – </w:t>
      </w:r>
      <w:r w:rsidR="004F4ABF">
        <w:rPr>
          <w:rFonts w:ascii="Book Antiqua" w:hAnsi="Book Antiqua"/>
          <w:b/>
          <w:i/>
          <w:color w:val="000000" w:themeColor="text1"/>
          <w:sz w:val="20"/>
          <w:lang w:val="en-US"/>
        </w:rPr>
        <w:t>July</w:t>
      </w:r>
      <w:r w:rsidR="00053CEA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</w:t>
      </w:r>
      <w:r w:rsidR="004F4ABF">
        <w:rPr>
          <w:rFonts w:ascii="Book Antiqua" w:hAnsi="Book Antiqua"/>
          <w:b/>
          <w:i/>
          <w:color w:val="000000" w:themeColor="text1"/>
          <w:sz w:val="20"/>
          <w:lang w:val="en-US"/>
        </w:rPr>
        <w:t>2019</w:t>
      </w:r>
    </w:p>
    <w:p w:rsidR="009A32B2" w:rsidRDefault="009A32B2" w:rsidP="00D9591F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i/>
          <w:color w:val="000000" w:themeColor="text1"/>
          <w:sz w:val="20"/>
          <w:lang w:val="en-US"/>
        </w:rPr>
      </w:pPr>
    </w:p>
    <w:p w:rsidR="009A32B2" w:rsidRPr="00A173CB" w:rsidRDefault="009A32B2" w:rsidP="00A173CB">
      <w:pPr>
        <w:pStyle w:val="ListParagraph"/>
        <w:numPr>
          <w:ilvl w:val="0"/>
          <w:numId w:val="0"/>
        </w:numPr>
        <w:tabs>
          <w:tab w:val="num" w:pos="144"/>
        </w:tabs>
        <w:spacing w:after="0"/>
        <w:jc w:val="both"/>
        <w:rPr>
          <w:rFonts w:ascii="Book Antiqua" w:hAnsi="Book Antiqua"/>
          <w:sz w:val="20"/>
          <w:szCs w:val="20"/>
        </w:rPr>
      </w:pPr>
      <w:bookmarkStart w:id="0" w:name="_GoBack"/>
      <w:r w:rsidRPr="00A173CB">
        <w:rPr>
          <w:rFonts w:ascii="Book Antiqua" w:hAnsi="Book Antiqua"/>
          <w:sz w:val="20"/>
          <w:szCs w:val="20"/>
        </w:rPr>
        <w:t>OS10 is a Linux-based open networking OS that can run on all Open Network Install Environment (ONIE) switches. It is based on open-sourced Linux and network protocol stacks developed over Switch Abstraction Interface (SAI) that enable system innovations and DevOps-ready solutions through fully programmatic and open interfaces.</w:t>
      </w:r>
      <w:r w:rsidRPr="00A173CB">
        <w:rPr>
          <w:rFonts w:ascii="Book Antiqua" w:hAnsi="Book Antiqua" w:cs="Segoe UI"/>
          <w:color w:val="000000"/>
          <w:sz w:val="20"/>
          <w:szCs w:val="20"/>
        </w:rPr>
        <w:t xml:space="preserve"> </w:t>
      </w:r>
    </w:p>
    <w:p w:rsidR="009A32B2" w:rsidRPr="00A173CB" w:rsidRDefault="009A32B2" w:rsidP="00A173CB">
      <w:pPr>
        <w:rPr>
          <w:rFonts w:ascii="Book Antiqua" w:hAnsi="Book Antiqua"/>
          <w:b/>
          <w:color w:val="000000" w:themeColor="text1"/>
          <w:sz w:val="20"/>
          <w:lang w:val="en-US"/>
        </w:rPr>
      </w:pPr>
    </w:p>
    <w:bookmarkEnd w:id="0"/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 w:cs="Calibri"/>
          <w:sz w:val="20"/>
          <w:lang w:val="en-US"/>
        </w:rPr>
      </w:pPr>
      <w:r w:rsidRPr="00300FEF">
        <w:rPr>
          <w:rFonts w:ascii="Book Antiqua" w:hAnsi="Book Antiqua"/>
          <w:sz w:val="20"/>
        </w:rPr>
        <w:t>Create, execute, and maintain test automation tools, frameworks, and scripts.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and maintain reusable testing data sets, test units, and lab infrastructure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Create, plan, analyze, update, and execute test strategy for test cases, projects, regressions, or automated testing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Identify, record, analyze, and track defects encountered during testing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Provide detailed information for replication of discovered issues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Participate in test estimation and communication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Assist and promote improved best practices, tooling, technology, and test solutions throughout the development life cycle.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Review, analyze, and test software requirements, use cases, user stories, and designs according to test solutions best practices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tests, including: identifying pre-conditions, data setup, assumptions, document test steps and expected results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Provide feedback to analysts, developers, and project managers on requirements, test solution, and project execution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and maintain test documentation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Mentor test engineers as needed.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  </w:t>
      </w:r>
      <w:r w:rsidR="008D177B" w:rsidRPr="00300FEF">
        <w:rPr>
          <w:rFonts w:ascii="Book Antiqua" w:hAnsi="Book Antiqua"/>
          <w:color w:val="000000" w:themeColor="text1"/>
          <w:sz w:val="20"/>
        </w:rPr>
        <w:t>Porting of System test use cases on different platforms like Z9100, S6010, S4248, S4148F models.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lastRenderedPageBreak/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System test of OSPF, BGP, RSTP, VRRP use cases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Raise Jira tickets for System Test Use case issues and track them to closure.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Ontime closure of System test reports without any backlogs.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Hands on Robot framework along with python scripting. </w:t>
      </w:r>
    </w:p>
    <w:p w:rsidR="00D9591F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Script fixing of Systest Use case using Dell NGF with Robot framework and python.</w:t>
      </w:r>
    </w:p>
    <w:p w:rsidR="00A173CB" w:rsidRDefault="00A173CB" w:rsidP="008D177B">
      <w:pPr>
        <w:pStyle w:val="NoSpacing"/>
        <w:rPr>
          <w:rFonts w:ascii="Book Antiqua" w:hAnsi="Book Antiqua"/>
          <w:bCs/>
          <w:color w:val="000000" w:themeColor="text1"/>
          <w:sz w:val="20"/>
          <w:szCs w:val="20"/>
        </w:rPr>
      </w:pPr>
    </w:p>
    <w:p w:rsidR="00A173CB" w:rsidRPr="00002571" w:rsidRDefault="00A173CB" w:rsidP="008D177B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7434ED" w:rsidRPr="00002571" w:rsidRDefault="000B038B" w:rsidP="007434ED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HCL Technologies, Bangalore</w:t>
      </w:r>
      <w:r w:rsidR="007434ED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="00053CEA">
        <w:rPr>
          <w:rFonts w:ascii="Book Antiqua" w:hAnsi="Book Antiqua"/>
          <w:b/>
          <w:i/>
          <w:color w:val="000000" w:themeColor="text1"/>
          <w:sz w:val="20"/>
          <w:lang w:val="en-US"/>
        </w:rPr>
        <w:t>Jan 2011 – Sep 2017</w:t>
      </w:r>
    </w:p>
    <w:p w:rsidR="007434ED" w:rsidRPr="00002571" w:rsidRDefault="007434ED" w:rsidP="007434ED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754FCE" w:rsidRPr="00002571" w:rsidRDefault="000B038B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Role: Sr. Technical Lead (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Ericsson – BRAS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) ~ 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Apr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2014 – </w:t>
      </w:r>
      <w:r w:rsidR="00135D48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September 2017</w:t>
      </w:r>
    </w:p>
    <w:p w:rsidR="00754FCE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Function</w:t>
      </w:r>
      <w:r w:rsidR="00754FCE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as Sr. Technical Lead in BRAS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domain for Ericsson SE</w:t>
      </w:r>
      <w:r w:rsidR="00ED4D8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/SSR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Routers involved in evaluating new enhancements, preparing test cases for system testing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Conduct acceptance test for approving software code as well as manual/ automated testing for newly introduced/enhanced features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Interact with testing teams for providing feedback on release of software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Test/automate feature enhancements. Work on Bulkstats on QoS for IPv4 &amp; IPv6 Counters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replication, verification &amp; automation of customer bugs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Enhanced sanity scripts with manual testing and automated it. 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Ported scripts of one platform to other platform. 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Fixed failed regression scripts and optimized them. </w:t>
      </w:r>
    </w:p>
    <w:p w:rsidR="00754FCE" w:rsidRPr="00002571" w:rsidRDefault="00754FCE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A543F" w:rsidRPr="00002571" w:rsidRDefault="007A543F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A543F" w:rsidRPr="00002571" w:rsidRDefault="007A543F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A543F" w:rsidRPr="00002571" w:rsidRDefault="007A543F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A543F" w:rsidRPr="00002571" w:rsidRDefault="007A543F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54FCE" w:rsidRPr="00002571" w:rsidRDefault="00754FCE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Role: Technical Lead 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(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Juniper Networks – EX- Series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) ~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Jan 2011 – Mar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2014</w:t>
      </w:r>
    </w:p>
    <w:p w:rsidR="00754FCE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Prepared test cases based on evaluation of new protocol (new features/ functions [DHCP/OSPF]) </w:t>
      </w:r>
      <w:r w:rsidR="00754FCE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as Technical Lead in wired domain fo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r </w:t>
      </w:r>
      <w:r w:rsidR="00053CEA">
        <w:rPr>
          <w:rFonts w:ascii="Book Antiqua" w:hAnsi="Book Antiqua"/>
          <w:color w:val="000000" w:themeColor="text1"/>
          <w:sz w:val="20"/>
          <w:szCs w:val="20"/>
          <w:lang w:val="en-US"/>
        </w:rPr>
        <w:t>EX-Series.</w:t>
      </w:r>
    </w:p>
    <w:p w:rsidR="00754FCE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Conducted acceptance test </w:t>
      </w:r>
      <w:r w:rsidR="00053CEA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and functional test on junos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software code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Automated manual testing for newly introduced feature/function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Functioned as member of the regression team involved in debugging protocol &amp; scripts in case of failures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Organized training sessions for new employees on EX- Switch architecture and protocol</w:t>
      </w:r>
    </w:p>
    <w:p w:rsidR="00135D48" w:rsidRPr="00002571" w:rsidRDefault="00135D48" w:rsidP="00135D48">
      <w:pPr>
        <w:pStyle w:val="ListParagraph"/>
        <w:numPr>
          <w:ilvl w:val="0"/>
          <w:numId w:val="0"/>
        </w:numPr>
        <w:spacing w:after="0" w:line="276" w:lineRule="auto"/>
        <w:ind w:left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B22FFF" w:rsidRPr="00002571" w:rsidRDefault="00B22FFF" w:rsidP="00B22FFF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B22FFF" w:rsidRPr="00002571" w:rsidRDefault="00B22FFF" w:rsidP="00B22FFF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Projects:</w:t>
      </w:r>
    </w:p>
    <w:p w:rsidR="00B22FFF" w:rsidRPr="00002571" w:rsidRDefault="00B22FFF" w:rsidP="00B22FFF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Ericsson</w:t>
      </w:r>
    </w:p>
    <w:p w:rsidR="006314B5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Functioned as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Syste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m </w:t>
      </w:r>
      <w:r w:rsidR="00945492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Testing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Lead for BRAS testing involved in conducting manual/ automated testing for newly enhanced features, replication/ verification of customer bugs</w:t>
      </w:r>
    </w:p>
    <w:p w:rsidR="009F235A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Liaised with clients for ramping up projects</w:t>
      </w:r>
    </w:p>
    <w:p w:rsidR="006314B5" w:rsidRPr="00002571" w:rsidRDefault="006314B5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EPBG </w:t>
      </w:r>
    </w:p>
    <w:p w:rsidR="009F235A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Prepared test cases for new protocol, conducted AT (Accepted Test) and approved software code for RLI – JDHCP in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EX-Series system testing</w:t>
      </w:r>
    </w:p>
    <w:p w:rsidR="00386760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Conducted manual &amp; automated testing of newly introduced feature for RLI – JDHCP, OSPFv3 for</w:t>
      </w:r>
      <w:r w:rsidR="002F5D5B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="00634B27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</w:t>
      </w:r>
      <w:r w:rsidR="002F5D5B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 Series of products</w:t>
      </w:r>
    </w:p>
    <w:p w:rsidR="006314B5" w:rsidRPr="00002571" w:rsidRDefault="006314B5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Optimized test bed for regression test cases </w:t>
      </w:r>
      <w:r w:rsidR="009F235A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(Chennai regression Testbed)</w:t>
      </w:r>
    </w:p>
    <w:p w:rsidR="006314B5" w:rsidRPr="00002571" w:rsidRDefault="006314B5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0B038B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Trapeze Networks</w:t>
      </w:r>
    </w:p>
    <w:p w:rsidR="006314B5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Member of the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interview panel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in staffing new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employees for the WLAN project</w:t>
      </w:r>
    </w:p>
    <w:p w:rsidR="006314B5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Organized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training program for existing employees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to migrate to wireless project as well as switch architecture and L2 technologies for the wireless engineers</w:t>
      </w:r>
    </w:p>
    <w:p w:rsidR="009F235A" w:rsidRPr="00002571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Evaluated test cases and assisted in designing &amp; implementation of new secured wireless lab</w:t>
      </w:r>
    </w:p>
    <w:p w:rsidR="009F235A" w:rsidRDefault="009F235A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Interacted with the client &amp; the company for obtaining approval across various stages of the project</w:t>
      </w:r>
    </w:p>
    <w:p w:rsidR="00300FEF" w:rsidRPr="00300FEF" w:rsidRDefault="00300FEF" w:rsidP="00300FEF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6314B5" w:rsidRPr="00002571" w:rsidRDefault="006314B5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6314B5" w:rsidRPr="00002571" w:rsidRDefault="00754FCE" w:rsidP="006314B5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lastRenderedPageBreak/>
        <w:t>Cybernet-SlashSupport (CSS) Corp, Bangalore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Sr. Network Engineer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Sep 2008 - Jan 2011</w:t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Key Profile: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2A5AB8" w:rsidRPr="00002571">
        <w:rPr>
          <w:rFonts w:ascii="Book Antiqua" w:hAnsi="Book Antiqua"/>
          <w:color w:val="000000" w:themeColor="text1"/>
          <w:sz w:val="20"/>
          <w:lang w:val="en-US"/>
        </w:rPr>
        <w:t>Functioned as Global TAC for Juniper networks catering to Asia Pacific and global customers</w:t>
      </w:r>
    </w:p>
    <w:p w:rsidR="002406DB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troubleshooting hybrid networks and providing On-call resolution</w:t>
      </w:r>
    </w:p>
    <w:p w:rsidR="002406DB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Conducted root cause analysis for issue seen in production by testing/ recreating issue and reporting on bugs</w:t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6314B5" w:rsidRPr="00002571" w:rsidRDefault="00754FCE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Project</w:t>
      </w:r>
      <w:r w:rsidR="006314B5" w:rsidRPr="00002571">
        <w:rPr>
          <w:rFonts w:ascii="Book Antiqua" w:hAnsi="Book Antiqua"/>
          <w:b/>
          <w:color w:val="000000" w:themeColor="text1"/>
          <w:sz w:val="20"/>
          <w:lang w:val="en-US"/>
        </w:rPr>
        <w:t>:</w:t>
      </w:r>
    </w:p>
    <w:p w:rsidR="00754FCE" w:rsidRPr="00002571" w:rsidRDefault="00754FCE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16"/>
          <w:szCs w:val="16"/>
          <w:lang w:val="en-US"/>
        </w:rPr>
      </w:pPr>
    </w:p>
    <w:p w:rsidR="00754FCE" w:rsidRPr="00002571" w:rsidRDefault="00754FCE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Juniper Ethernet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Rendered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g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lobal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echnical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upport for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Juniper Enterprise Switches EX2200, EX2500,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3200, E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4200, EX8208 and EX8216 to Enterprise customers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troubleshooting/ resolving issues in live networks and by recreating scenarios in the laboratory</w:t>
      </w:r>
    </w:p>
    <w:p w:rsidR="006314B5" w:rsidRPr="00002571" w:rsidRDefault="006314B5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Identifi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ed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, 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ecreat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ed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and 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reporting bugs in the products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Organized training sessions for new employees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on EX- Switch Ar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chitecture and troubleshooting</w:t>
      </w:r>
    </w:p>
    <w:p w:rsidR="006314B5" w:rsidRPr="00002571" w:rsidRDefault="006314B5" w:rsidP="006314B5">
      <w:pPr>
        <w:ind w:left="1069"/>
        <w:jc w:val="both"/>
        <w:rPr>
          <w:rFonts w:ascii="Cambria" w:eastAsia="TrebuchetMS" w:hAnsi="Cambria" w:cs="TrebuchetMS"/>
          <w:color w:val="000000" w:themeColor="text1"/>
          <w:sz w:val="21"/>
          <w:szCs w:val="21"/>
        </w:rPr>
      </w:pPr>
    </w:p>
    <w:p w:rsidR="006314B5" w:rsidRPr="00002571" w:rsidRDefault="002406DB" w:rsidP="006314B5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Midas Communication, Bangalore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Customer Support Engineer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Nov 2006 – Sep 2008</w:t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Key Profile: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0D3929" w:rsidRPr="00002571">
        <w:rPr>
          <w:rFonts w:ascii="Book Antiqua" w:hAnsi="Book Antiqua"/>
          <w:color w:val="000000" w:themeColor="text1"/>
          <w:sz w:val="20"/>
          <w:lang w:val="en-US"/>
        </w:rPr>
        <w:t>Catered to multiple projects involving testing, network planning/ designing, implementation of design and software development with Linux</w:t>
      </w:r>
    </w:p>
    <w:p w:rsidR="002406DB" w:rsidRPr="00002571" w:rsidRDefault="005B692F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Evaluated/ resolved customer issues aimed at enhancing customer satisfaction by rendering qualitative service delivery</w:t>
      </w:r>
    </w:p>
    <w:p w:rsidR="00053CEA" w:rsidRPr="00002571" w:rsidRDefault="00053CEA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  <w:r>
        <w:rPr>
          <w:rFonts w:ascii="Book Antiqua" w:hAnsi="Book Antiqua"/>
          <w:b/>
          <w:color w:val="000000" w:themeColor="text1"/>
          <w:sz w:val="16"/>
          <w:szCs w:val="17"/>
          <w:lang w:val="en-US"/>
        </w:rPr>
        <w:br/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Projects:</w:t>
      </w:r>
    </w:p>
    <w:p w:rsidR="006314B5" w:rsidRPr="00002571" w:rsidRDefault="006314B5" w:rsidP="006314B5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TCIL - Myanmar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Led a team of 4 members in facilitating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Broadband internet service across the country connecting all cites in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Myanmar utilizing products like Router, layer 2 Ethernet Switch, Dslam, and Ethernet to E1 converter and ADSL modem as Engineer - Customer support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Indian Navy - INS TABAR</w:t>
      </w:r>
    </w:p>
    <w:p w:rsidR="006314B5" w:rsidRPr="00002571" w:rsidRDefault="006314B5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Network planning and </w:t>
      </w:r>
      <w:r w:rsidR="005B692F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deployment in Naval Ship using M2404 (layer 2 Ethernet switch with 4 gig port) and M3550 (layer 3 Ethernet switch with 12 gig port)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Datasat – Ukraine</w:t>
      </w:r>
    </w:p>
    <w:p w:rsidR="002406DB" w:rsidRPr="00002571" w:rsidRDefault="005B692F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Led a team of 2 members in conducting m</w:t>
      </w:r>
      <w:r w:rsidR="002406DB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anual testing of L2 Protocols in M2404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(VLAN,</w:t>
      </w:r>
      <w:r w:rsidR="00237F4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STP, RSTP, LAG, QnQ, ACL)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BSNL – Jharkhand – India 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Led a team of 2 members in conducting manual testing of L2 Protocols in IP Dslam (VLAN,</w:t>
      </w:r>
      <w:r w:rsidR="005653A7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STP, RSTP, LAG, QnQ) using ULC (IP Dslam with 480 ports) for e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xpansion of Broadba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nd internet service – Jharkhand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BSNL – Madurai &amp; Karnataka - India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Rendered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Ethernet to E1 con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verter for the existing network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Indian Army – Bhatinda 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Led a team of 4 members in working on VD-MUX and R1722 (router)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Reliance – Mumbai - India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Set up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C5-Switch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(layer 2 Ethernet switch used for cascading with POE)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for the existing network.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Indian Army – Simulator Development Division – Hyderabad</w:t>
      </w:r>
    </w:p>
    <w:p w:rsidR="006314B5" w:rsidRDefault="00A92895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Worked on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M2404 (L2/L3)</w:t>
      </w:r>
    </w:p>
    <w:p w:rsidR="00300FEF" w:rsidRDefault="00300FEF" w:rsidP="00300FEF">
      <w:pPr>
        <w:pStyle w:val="ListParagraph"/>
        <w:numPr>
          <w:ilvl w:val="0"/>
          <w:numId w:val="0"/>
        </w:numPr>
        <w:spacing w:after="0" w:line="276" w:lineRule="auto"/>
        <w:ind w:left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LightGSM</w:t>
      </w:r>
    </w:p>
    <w:p w:rsidR="006314B5" w:rsidRPr="00002571" w:rsidRDefault="00135D48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Automated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installation of newly developed software by building an rpm</w:t>
      </w:r>
    </w:p>
    <w:p w:rsidR="00C90C64" w:rsidRPr="00002571" w:rsidRDefault="00C90C64" w:rsidP="00C90C64">
      <w:pPr>
        <w:pStyle w:val="ListParagraph"/>
        <w:numPr>
          <w:ilvl w:val="0"/>
          <w:numId w:val="0"/>
        </w:numPr>
        <w:spacing w:after="0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C90C64" w:rsidRPr="00002571" w:rsidRDefault="00C90C64" w:rsidP="00C90C64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lastRenderedPageBreak/>
        <w:t>Earlier Assignment</w:t>
      </w:r>
    </w:p>
    <w:p w:rsidR="00C90C64" w:rsidRPr="00002571" w:rsidRDefault="00CF684D" w:rsidP="00C90C64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5B5C8562">
          <v:rect id="_x0000_i1028" style="width:527.35pt;height:3pt" o:hralign="center" o:hrstd="t" o:hrnoshade="t" o:hr="t" fillcolor="#a0a0a0" stroked="f"/>
        </w:pict>
      </w:r>
    </w:p>
    <w:p w:rsidR="00C90C64" w:rsidRPr="00002571" w:rsidRDefault="00C90C64" w:rsidP="00C90C64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1C726C" w:rsidRPr="00002571" w:rsidRDefault="006314B5" w:rsidP="001C726C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HCL Technologies BPO Services Ltd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~ </w:t>
      </w:r>
      <w:r w:rsidR="001C726C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Technical Support Engineer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~ </w:t>
      </w:r>
      <w:r w:rsidR="001C726C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Jul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="001C726C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2005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–</w:t>
      </w:r>
      <w:r w:rsidR="001C726C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Oct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="001C726C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2006</w:t>
      </w:r>
    </w:p>
    <w:p w:rsidR="001C726C" w:rsidRPr="00002571" w:rsidRDefault="001C726C" w:rsidP="00805495">
      <w:pPr>
        <w:pStyle w:val="ListParagraph"/>
        <w:numPr>
          <w:ilvl w:val="0"/>
          <w:numId w:val="0"/>
        </w:numPr>
        <w:spacing w:after="0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2A790D" w:rsidRPr="00002571" w:rsidRDefault="00EA4E7F" w:rsidP="00556E94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Academics</w:t>
      </w:r>
    </w:p>
    <w:p w:rsidR="002A790D" w:rsidRPr="00002571" w:rsidRDefault="00CF684D" w:rsidP="00556E94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17136781">
          <v:rect id="_x0000_i1029" style="width:527.35pt;height:3pt" o:hralign="center" o:hrstd="t" o:hrnoshade="t" o:hr="t" fillcolor="#a0a0a0" stroked="f"/>
        </w:pict>
      </w:r>
    </w:p>
    <w:p w:rsidR="008E22F3" w:rsidRPr="00002571" w:rsidRDefault="008E22F3" w:rsidP="00556E94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3D5B69" w:rsidRPr="00002571" w:rsidRDefault="004F137A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eastAsia="Times New Roman" w:hAnsi="Book Antiqua" w:cs="Arial"/>
          <w:color w:val="000000" w:themeColor="text1"/>
          <w:sz w:val="20"/>
          <w:lang w:val="en-US"/>
        </w:rPr>
      </w:pPr>
      <w:r w:rsidRPr="00002571">
        <w:rPr>
          <w:rFonts w:ascii="Book Antiqua" w:eastAsia="Times New Roman" w:hAnsi="Book Antiqua" w:cs="Arial"/>
          <w:b/>
          <w:color w:val="000000" w:themeColor="text1"/>
          <w:sz w:val="20"/>
          <w:szCs w:val="20"/>
          <w:lang w:val="en-US"/>
        </w:rPr>
        <w:t>Bachelor of Engineering [B.E.] in Electrical and Electronics,</w:t>
      </w:r>
      <w:r w:rsidRPr="00002571">
        <w:rPr>
          <w:rFonts w:ascii="Book Antiqua" w:eastAsia="Times New Roman" w:hAnsi="Book Antiqua" w:cs="Arial"/>
          <w:color w:val="000000" w:themeColor="text1"/>
          <w:sz w:val="20"/>
          <w:szCs w:val="20"/>
          <w:lang w:val="en-US"/>
        </w:rPr>
        <w:t xml:space="preserve"> Anna University, Chennai</w:t>
      </w:r>
    </w:p>
    <w:p w:rsidR="00C90C64" w:rsidRPr="00002571" w:rsidRDefault="0041094F" w:rsidP="00387CD1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Project: </w:t>
      </w:r>
    </w:p>
    <w:p w:rsidR="0041094F" w:rsidRPr="00002571" w:rsidRDefault="0041094F" w:rsidP="00BC391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i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>Successfully developed a project titled “A Software based Harness Check-out system for Jaguar Aircraft”</w:t>
      </w:r>
      <w:r w:rsidR="004A5FC1"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 xml:space="preserve"> based on Visual C++ platform</w:t>
      </w:r>
      <w:r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 xml:space="preserve"> at Hindustan Aeronautics Limited (HAL)</w:t>
      </w:r>
      <w:r w:rsidR="00F25E67"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>, Bangalore</w:t>
      </w:r>
    </w:p>
    <w:p w:rsidR="0041094F" w:rsidRPr="00002571" w:rsidRDefault="0041094F" w:rsidP="00387CD1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387CD1" w:rsidRPr="00002571" w:rsidRDefault="00387CD1" w:rsidP="00387CD1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Training Conducted</w:t>
      </w:r>
    </w:p>
    <w:p w:rsidR="00387CD1" w:rsidRPr="00002571" w:rsidRDefault="00CF684D" w:rsidP="00387CD1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2BD69707">
          <v:rect id="_x0000_i1030" style="width:527.35pt;height:3pt" o:hralign="center" o:hrstd="t" o:hrnoshade="t" o:hr="t" fillcolor="#a0a0a0" stroked="f"/>
        </w:pict>
      </w:r>
    </w:p>
    <w:p w:rsidR="00387CD1" w:rsidRPr="00002571" w:rsidRDefault="00387CD1" w:rsidP="00387CD1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C90C64" w:rsidRPr="00002571" w:rsidRDefault="00C90C64" w:rsidP="00C97CD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2 day t</w:t>
      </w:r>
      <w:r w:rsidR="00A9289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raining to </w:t>
      </w:r>
      <w:r w:rsidR="00C97CD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Myanma Posts and Telecommunications  (Burma) </w:t>
      </w:r>
      <w:r w:rsidR="00A9289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clients on M2404</w:t>
      </w:r>
    </w:p>
    <w:p w:rsidR="00C90C64" w:rsidRPr="00002571" w:rsidRDefault="00C90C64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1 week training to S</w:t>
      </w:r>
      <w:r w:rsidR="00C97CD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imulator Development Division (Indian Army - Hyderabad)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engi</w:t>
      </w:r>
      <w:r w:rsidR="00A9289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neers on L2 protocols &amp; Tshoot</w:t>
      </w:r>
    </w:p>
    <w:p w:rsidR="00C90C64" w:rsidRPr="00002571" w:rsidRDefault="00A9289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</w:t>
      </w:r>
      <w:r w:rsidR="00C90C6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raining on L2 protocol and EX architecture to WLAN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team</w:t>
      </w:r>
    </w:p>
    <w:p w:rsidR="007A543F" w:rsidRPr="00002571" w:rsidRDefault="007A543F" w:rsidP="007A543F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7A543F" w:rsidRPr="00002571" w:rsidRDefault="007A543F" w:rsidP="007A543F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2542B5" w:rsidRPr="00002571" w:rsidRDefault="00434B85" w:rsidP="002542B5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Papers &amp; Conferences</w:t>
      </w:r>
    </w:p>
    <w:p w:rsidR="002542B5" w:rsidRPr="00002571" w:rsidRDefault="00CF684D" w:rsidP="002542B5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24C5A241">
          <v:rect id="_x0000_i1031" style="width:527.35pt;height:3pt" o:hralign="center" o:hrstd="t" o:hrnoshade="t" o:hr="t" fillcolor="#a0a0a0" stroked="f"/>
        </w:pict>
      </w:r>
    </w:p>
    <w:p w:rsidR="002542B5" w:rsidRPr="00002571" w:rsidRDefault="002542B5" w:rsidP="002542B5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4A55E2" w:rsidRPr="00002571" w:rsidRDefault="004A55E2" w:rsidP="003F4D87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Published a paper titled “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Software Based Continuity and Compatibility Check-out System for Aircraft Harness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” at The Second National Conference for Research Scholars for Emerging Technologies, organized by the ISTE Chapter of Adhiyamaan College of Engineering, Hosur</w:t>
      </w:r>
    </w:p>
    <w:p w:rsidR="00C97CD4" w:rsidRPr="00002571" w:rsidRDefault="00C97CD4" w:rsidP="00C97CD4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C97CD4" w:rsidRPr="00002571" w:rsidRDefault="00C97CD4" w:rsidP="00C97CD4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4A55E2" w:rsidRPr="00002571" w:rsidRDefault="004A55E2" w:rsidP="00387CD1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387CD1" w:rsidRPr="00002571" w:rsidRDefault="00387CD1" w:rsidP="00387CD1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IT Forte</w:t>
      </w:r>
    </w:p>
    <w:p w:rsidR="00387CD1" w:rsidRPr="00002571" w:rsidRDefault="00CF684D" w:rsidP="00387CD1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7DA87043">
          <v:rect id="_x0000_i1032" style="width:527.35pt;height:3pt" o:hralign="center" o:hrstd="t" o:hrnoshade="t" o:hr="t" fillcolor="#a0a0a0" stroked="f"/>
        </w:pict>
      </w:r>
    </w:p>
    <w:p w:rsidR="00387CD1" w:rsidRPr="00002571" w:rsidRDefault="00387CD1" w:rsidP="00387CD1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387CD1" w:rsidRPr="00002571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Network Skill set: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VLAN, QnQ, RSTP, LACP, PPP, PPPoE, L2TP, IPv4, IPv6, RIP, OSPF, VRRP, PIM, DHCP, CLIPS, AAA, QoS, ACL.</w:t>
      </w:r>
    </w:p>
    <w:p w:rsidR="006314B5" w:rsidRPr="00002571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Automation</w:t>
      </w:r>
      <w:r w:rsidR="00387CD1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PERL ( JT framework , ARTS framework)</w:t>
      </w:r>
      <w:r w:rsidR="00AF5CF2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, Python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on Robot framework</w:t>
      </w:r>
    </w:p>
    <w:p w:rsidR="006314B5" w:rsidRPr="00002571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Tools</w:t>
      </w:r>
      <w:r w:rsidR="00387CD1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Ethereal/Wireshark, traffic generator – IXIA.</w:t>
      </w:r>
    </w:p>
    <w:p w:rsidR="00A20BA0" w:rsidRPr="00002571" w:rsidRDefault="00A20BA0" w:rsidP="00A20BA0">
      <w:pPr>
        <w:pStyle w:val="ListParagraph"/>
        <w:numPr>
          <w:ilvl w:val="0"/>
          <w:numId w:val="0"/>
        </w:numPr>
        <w:spacing w:after="0" w:line="276" w:lineRule="auto"/>
        <w:ind w:left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A20BA0" w:rsidRPr="00002571" w:rsidRDefault="00A20BA0" w:rsidP="00A20BA0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 xml:space="preserve">Extracurricular Activities </w:t>
      </w:r>
    </w:p>
    <w:p w:rsidR="00A20BA0" w:rsidRPr="00002571" w:rsidRDefault="00CF684D" w:rsidP="00A20BA0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>
          <v:rect id="_x0000_i1033" style="width:527.35pt;height:3pt" o:hralign="center" o:hrstd="t" o:hrnoshade="t" o:hr="t" fillcolor="#a0a0a0" stroked="f"/>
        </w:pict>
      </w:r>
    </w:p>
    <w:p w:rsidR="00A20BA0" w:rsidRPr="00002571" w:rsidRDefault="00A20BA0" w:rsidP="00A20BA0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C90C64" w:rsidRPr="00002571" w:rsidRDefault="00D5308F" w:rsidP="00556E94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 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Member and Secretary of toastmaster club. </w:t>
      </w:r>
    </w:p>
    <w:p w:rsidR="00A20BA0" w:rsidRPr="00002571" w:rsidRDefault="00D5308F" w:rsidP="00556E94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 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Won Club leave and Area level International Speech Contest. </w:t>
      </w:r>
    </w:p>
    <w:p w:rsidR="00D5308F" w:rsidRPr="00002571" w:rsidRDefault="00D5308F" w:rsidP="00D5308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Won multiple times on Club level toastmaster impromptu speech</w:t>
      </w:r>
    </w:p>
    <w:p w:rsidR="00A20BA0" w:rsidRPr="00002571" w:rsidRDefault="00A20BA0" w:rsidP="00A20BA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Incidental blog writer. </w:t>
      </w:r>
    </w:p>
    <w:p w:rsidR="00C97CD4" w:rsidRPr="00002571" w:rsidRDefault="00C97CD4" w:rsidP="00854C3D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7F4735" w:rsidRPr="00002571" w:rsidRDefault="00CF684D" w:rsidP="007F4735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091D1700">
          <v:rect id="_x0000_i1034" style="width:527.35pt;height:3pt" o:hralign="center" o:hrstd="t" o:hrnoshade="t" o:hr="t" fillcolor="#a0a0a0" stroked="f"/>
        </w:pict>
      </w:r>
    </w:p>
    <w:p w:rsidR="00CA089E" w:rsidRPr="00002571" w:rsidRDefault="00CA089E" w:rsidP="003D5B69">
      <w:pPr>
        <w:widowControl/>
        <w:autoSpaceDE/>
        <w:autoSpaceDN/>
        <w:adjustRightInd/>
        <w:jc w:val="center"/>
        <w:rPr>
          <w:rFonts w:ascii="Book Antiqua" w:hAnsi="Book Antiqua"/>
          <w:b/>
          <w:color w:val="000000" w:themeColor="text1"/>
          <w:sz w:val="20"/>
          <w:lang w:val="en-US"/>
        </w:rPr>
      </w:pPr>
    </w:p>
    <w:p w:rsidR="00FD1E98" w:rsidRPr="00002571" w:rsidRDefault="004F137A" w:rsidP="003D5B69">
      <w:pPr>
        <w:widowControl/>
        <w:autoSpaceDE/>
        <w:autoSpaceDN/>
        <w:adjustRightInd/>
        <w:jc w:val="center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Date of Birth: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23</w:t>
      </w:r>
      <w:r w:rsidRPr="00002571">
        <w:rPr>
          <w:rFonts w:ascii="Book Antiqua" w:hAnsi="Book Antiqua"/>
          <w:color w:val="000000" w:themeColor="text1"/>
          <w:sz w:val="20"/>
          <w:vertAlign w:val="superscript"/>
          <w:lang w:val="en-US"/>
        </w:rPr>
        <w:t>rd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June 1984</w:t>
      </w: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 ~ </w:t>
      </w:r>
      <w:r w:rsidR="009160E9" w:rsidRPr="00002571">
        <w:rPr>
          <w:rFonts w:ascii="Book Antiqua" w:hAnsi="Book Antiqua"/>
          <w:b/>
          <w:color w:val="000000" w:themeColor="text1"/>
          <w:sz w:val="20"/>
          <w:lang w:val="en-US"/>
        </w:rPr>
        <w:t>Languages Known:</w:t>
      </w:r>
      <w:r w:rsidR="00E65F46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3D5B69" w:rsidRPr="00002571">
        <w:rPr>
          <w:rFonts w:ascii="Book Antiqua" w:hAnsi="Book Antiqua"/>
          <w:color w:val="000000" w:themeColor="text1"/>
          <w:sz w:val="20"/>
          <w:lang w:val="en-US" w:bidi="en-GB"/>
        </w:rPr>
        <w:t>English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3D5B69" w:rsidRPr="00002571">
        <w:rPr>
          <w:rFonts w:ascii="Book Antiqua" w:hAnsi="Book Antiqua"/>
          <w:color w:val="000000" w:themeColor="text1"/>
          <w:sz w:val="20"/>
          <w:lang w:val="en-US"/>
        </w:rPr>
        <w:t xml:space="preserve">and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Tamil</w:t>
      </w:r>
      <w:r w:rsidR="003D5B69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~ </w:t>
      </w:r>
      <w:r w:rsidR="005A5704" w:rsidRPr="00002571">
        <w:rPr>
          <w:rFonts w:ascii="Book Antiqua" w:hAnsi="Book Antiqua"/>
          <w:b/>
          <w:color w:val="000000" w:themeColor="text1"/>
          <w:sz w:val="20"/>
          <w:lang w:val="en-US"/>
        </w:rPr>
        <w:t>Reference</w:t>
      </w:r>
      <w:r w:rsidR="009E3059" w:rsidRPr="00002571">
        <w:rPr>
          <w:rFonts w:ascii="Book Antiqua" w:hAnsi="Book Antiqua"/>
          <w:b/>
          <w:color w:val="000000" w:themeColor="text1"/>
          <w:sz w:val="20"/>
          <w:lang w:val="en-US"/>
        </w:rPr>
        <w:t>s</w:t>
      </w:r>
      <w:r w:rsidR="004F0E95"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: </w:t>
      </w:r>
      <w:r w:rsidR="005A5704" w:rsidRPr="00002571">
        <w:rPr>
          <w:rFonts w:ascii="Book Antiqua" w:hAnsi="Book Antiqua"/>
          <w:color w:val="000000" w:themeColor="text1"/>
          <w:sz w:val="20"/>
          <w:lang w:val="en-US"/>
        </w:rPr>
        <w:t>Available on Request</w:t>
      </w:r>
    </w:p>
    <w:sectPr w:rsidR="00FD1E98" w:rsidRPr="00002571" w:rsidSect="0015742D">
      <w:footerReference w:type="default" r:id="rId7"/>
      <w:type w:val="continuous"/>
      <w:pgSz w:w="11907" w:h="16840" w:code="9"/>
      <w:pgMar w:top="680" w:right="680" w:bottom="680" w:left="68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4D" w:rsidRDefault="00CF684D" w:rsidP="006E57E0">
      <w:r>
        <w:separator/>
      </w:r>
    </w:p>
  </w:endnote>
  <w:endnote w:type="continuationSeparator" w:id="0">
    <w:p w:rsidR="00CF684D" w:rsidRDefault="00CF684D" w:rsidP="006E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ans Serif">
    <w:altName w:val="Arial"/>
    <w:charset w:val="CC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M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3CB" w:rsidRDefault="00A173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1" name="MSIPCM3eea42b2b548897c2b72a6a0" descr="{&quot;HashCode&quot;:-191304650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173CB" w:rsidRPr="00A173CB" w:rsidRDefault="00A173CB" w:rsidP="00A173CB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ea42b2b548897c2b72a6a0" o:spid="_x0000_s1026" type="#_x0000_t202" alt="{&quot;HashCode&quot;:-1913046509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" o:allowincell="f" filled="f" stroked="f" strokeweight=".5pt">
              <v:textbox inset="20pt,0,,0">
                <w:txbxContent>
                  <w:p w:rsidR="00A173CB" w:rsidRPr="00A173CB" w:rsidRDefault="00A173CB" w:rsidP="00A173CB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4D" w:rsidRDefault="00CF684D" w:rsidP="006E57E0">
      <w:r>
        <w:separator/>
      </w:r>
    </w:p>
  </w:footnote>
  <w:footnote w:type="continuationSeparator" w:id="0">
    <w:p w:rsidR="00CF684D" w:rsidRDefault="00CF684D" w:rsidP="006E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52"/>
        </w:tabs>
        <w:ind w:left="352" w:hanging="352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color w:val="FFFFFF"/>
        <w:sz w:val="26"/>
        <w:szCs w:val="26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FFFFFF"/>
        <w:sz w:val="26"/>
        <w:szCs w:val="26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FFFFFF"/>
        <w:sz w:val="26"/>
        <w:szCs w:val="26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 w15:restartNumberingAfterBreak="0">
    <w:nsid w:val="040D20C9"/>
    <w:multiLevelType w:val="hybridMultilevel"/>
    <w:tmpl w:val="475E3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7A1B72">
      <w:numFmt w:val="bullet"/>
      <w:lvlText w:val="·"/>
      <w:lvlJc w:val="left"/>
      <w:pPr>
        <w:ind w:left="1800" w:hanging="360"/>
      </w:pPr>
      <w:rPr>
        <w:rFonts w:ascii="Cambria" w:eastAsia="Symbol" w:hAnsi="Cambria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296FBE"/>
    <w:multiLevelType w:val="multilevel"/>
    <w:tmpl w:val="598A8DB8"/>
    <w:lvl w:ilvl="0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B8949ED"/>
    <w:multiLevelType w:val="hybridMultilevel"/>
    <w:tmpl w:val="A490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4632D"/>
    <w:multiLevelType w:val="hybridMultilevel"/>
    <w:tmpl w:val="EC88D2B6"/>
    <w:lvl w:ilvl="0" w:tplc="C218A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 w15:restartNumberingAfterBreak="0">
    <w:nsid w:val="191E4678"/>
    <w:multiLevelType w:val="multilevel"/>
    <w:tmpl w:val="46DCD652"/>
    <w:lvl w:ilvl="0">
      <w:start w:val="1"/>
      <w:numFmt w:val="bullet"/>
      <w:lvlText w:val=""/>
      <w:lvlJc w:val="left"/>
      <w:pPr>
        <w:ind w:left="-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F3B54EC"/>
    <w:multiLevelType w:val="hybridMultilevel"/>
    <w:tmpl w:val="7EDAF4FE"/>
    <w:lvl w:ilvl="0" w:tplc="2BFA7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233BA8"/>
    <w:multiLevelType w:val="hybridMultilevel"/>
    <w:tmpl w:val="DA880C5E"/>
    <w:lvl w:ilvl="0" w:tplc="917A6476">
      <w:start w:val="1"/>
      <w:numFmt w:val="bullet"/>
      <w:lvlText w:val="➾"/>
      <w:lvlJc w:val="left"/>
      <w:pPr>
        <w:ind w:left="644" w:hanging="360"/>
      </w:pPr>
      <w:rPr>
        <w:rFonts w:ascii="Arial Unicode MS" w:eastAsia="Arial Unicode MS" w:hAnsi="Arial Unicode MS" w:hint="eastAsia"/>
        <w:b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B640FA"/>
    <w:multiLevelType w:val="hybridMultilevel"/>
    <w:tmpl w:val="F4700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B4890"/>
    <w:multiLevelType w:val="multilevel"/>
    <w:tmpl w:val="DA48846A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1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0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A5C7046"/>
    <w:multiLevelType w:val="hybridMultilevel"/>
    <w:tmpl w:val="B60A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C70C7"/>
    <w:multiLevelType w:val="hybridMultilevel"/>
    <w:tmpl w:val="B852C2CA"/>
    <w:lvl w:ilvl="0" w:tplc="6078315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color w:val="auto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ascii="Wingdings 2" w:hAnsi="Wingdings 2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97A6B"/>
    <w:multiLevelType w:val="hybridMultilevel"/>
    <w:tmpl w:val="49A6E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9451F7"/>
    <w:multiLevelType w:val="hybridMultilevel"/>
    <w:tmpl w:val="496E79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C928D2"/>
    <w:multiLevelType w:val="hybridMultilevel"/>
    <w:tmpl w:val="654EC01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A6E5BE1"/>
    <w:multiLevelType w:val="hybridMultilevel"/>
    <w:tmpl w:val="268AE5EC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44"/>
        </w:tabs>
        <w:ind w:left="1116" w:hanging="216"/>
      </w:pPr>
      <w:rPr>
        <w:rFonts w:ascii="Symbol" w:hAnsi="Symbol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E3927"/>
    <w:multiLevelType w:val="hybridMultilevel"/>
    <w:tmpl w:val="B9B8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E4B0F"/>
    <w:multiLevelType w:val="hybridMultilevel"/>
    <w:tmpl w:val="770EB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9C4808"/>
    <w:multiLevelType w:val="hybridMultilevel"/>
    <w:tmpl w:val="3260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16"/>
  </w:num>
  <w:num w:numId="5">
    <w:abstractNumId w:val="15"/>
  </w:num>
  <w:num w:numId="6">
    <w:abstractNumId w:val="19"/>
  </w:num>
  <w:num w:numId="7">
    <w:abstractNumId w:val="22"/>
  </w:num>
  <w:num w:numId="8">
    <w:abstractNumId w:val="20"/>
  </w:num>
  <w:num w:numId="9">
    <w:abstractNumId w:val="28"/>
  </w:num>
  <w:num w:numId="10">
    <w:abstractNumId w:val="18"/>
  </w:num>
  <w:num w:numId="11">
    <w:abstractNumId w:val="29"/>
  </w:num>
  <w:num w:numId="12">
    <w:abstractNumId w:val="11"/>
  </w:num>
  <w:num w:numId="13">
    <w:abstractNumId w:val="24"/>
  </w:num>
  <w:num w:numId="14">
    <w:abstractNumId w:val="25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17"/>
  </w:num>
  <w:num w:numId="23">
    <w:abstractNumId w:val="22"/>
  </w:num>
  <w:num w:numId="24">
    <w:abstractNumId w:val="1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3"/>
  </w:num>
  <w:num w:numId="32">
    <w:abstractNumId w:val="27"/>
  </w:num>
  <w:num w:numId="33">
    <w:abstractNumId w:val="26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7E0"/>
    <w:rsid w:val="00002571"/>
    <w:rsid w:val="00004B0C"/>
    <w:rsid w:val="00006EAA"/>
    <w:rsid w:val="00007684"/>
    <w:rsid w:val="00013FB1"/>
    <w:rsid w:val="00016054"/>
    <w:rsid w:val="00017466"/>
    <w:rsid w:val="000249A7"/>
    <w:rsid w:val="00027C03"/>
    <w:rsid w:val="00027D85"/>
    <w:rsid w:val="000319EB"/>
    <w:rsid w:val="0003257B"/>
    <w:rsid w:val="000325F4"/>
    <w:rsid w:val="0004630F"/>
    <w:rsid w:val="00053CEA"/>
    <w:rsid w:val="00055352"/>
    <w:rsid w:val="00057026"/>
    <w:rsid w:val="000608D9"/>
    <w:rsid w:val="00060A77"/>
    <w:rsid w:val="000624E0"/>
    <w:rsid w:val="000703BC"/>
    <w:rsid w:val="000740CA"/>
    <w:rsid w:val="000758B3"/>
    <w:rsid w:val="00077809"/>
    <w:rsid w:val="0008172E"/>
    <w:rsid w:val="00084B73"/>
    <w:rsid w:val="0009731B"/>
    <w:rsid w:val="000A7553"/>
    <w:rsid w:val="000B038B"/>
    <w:rsid w:val="000B62BA"/>
    <w:rsid w:val="000C18B4"/>
    <w:rsid w:val="000C30B0"/>
    <w:rsid w:val="000D00DD"/>
    <w:rsid w:val="000D3929"/>
    <w:rsid w:val="000D6EB1"/>
    <w:rsid w:val="000D7AB1"/>
    <w:rsid w:val="000E188A"/>
    <w:rsid w:val="000E6F56"/>
    <w:rsid w:val="000F0747"/>
    <w:rsid w:val="000F35DF"/>
    <w:rsid w:val="0010038A"/>
    <w:rsid w:val="0010771C"/>
    <w:rsid w:val="001130DF"/>
    <w:rsid w:val="00117384"/>
    <w:rsid w:val="001249FA"/>
    <w:rsid w:val="00125AD4"/>
    <w:rsid w:val="00126AA3"/>
    <w:rsid w:val="00130F0F"/>
    <w:rsid w:val="001318DD"/>
    <w:rsid w:val="001353D3"/>
    <w:rsid w:val="00135B4F"/>
    <w:rsid w:val="00135D48"/>
    <w:rsid w:val="00142DCB"/>
    <w:rsid w:val="00153CCC"/>
    <w:rsid w:val="00155A9C"/>
    <w:rsid w:val="00156FB7"/>
    <w:rsid w:val="0015742D"/>
    <w:rsid w:val="0016001D"/>
    <w:rsid w:val="00160BE9"/>
    <w:rsid w:val="001672EB"/>
    <w:rsid w:val="00170A8B"/>
    <w:rsid w:val="00171996"/>
    <w:rsid w:val="0017593F"/>
    <w:rsid w:val="001810C0"/>
    <w:rsid w:val="00181CAF"/>
    <w:rsid w:val="00187DC8"/>
    <w:rsid w:val="00194B9D"/>
    <w:rsid w:val="001A009E"/>
    <w:rsid w:val="001A020D"/>
    <w:rsid w:val="001A44D2"/>
    <w:rsid w:val="001A7852"/>
    <w:rsid w:val="001B30F8"/>
    <w:rsid w:val="001B3A47"/>
    <w:rsid w:val="001C072F"/>
    <w:rsid w:val="001C0E8C"/>
    <w:rsid w:val="001C1B7B"/>
    <w:rsid w:val="001C1E08"/>
    <w:rsid w:val="001C7005"/>
    <w:rsid w:val="001C726C"/>
    <w:rsid w:val="001D29D5"/>
    <w:rsid w:val="001E287D"/>
    <w:rsid w:val="001E31EB"/>
    <w:rsid w:val="001E46B4"/>
    <w:rsid w:val="001E5ED4"/>
    <w:rsid w:val="001E74D8"/>
    <w:rsid w:val="001F0655"/>
    <w:rsid w:val="001F4278"/>
    <w:rsid w:val="00201727"/>
    <w:rsid w:val="00202AC7"/>
    <w:rsid w:val="00202FA2"/>
    <w:rsid w:val="00210027"/>
    <w:rsid w:val="002111CE"/>
    <w:rsid w:val="002148D1"/>
    <w:rsid w:val="0021738A"/>
    <w:rsid w:val="00220BD6"/>
    <w:rsid w:val="00222BE2"/>
    <w:rsid w:val="0023321B"/>
    <w:rsid w:val="00237C8D"/>
    <w:rsid w:val="00237F44"/>
    <w:rsid w:val="00240271"/>
    <w:rsid w:val="002406DB"/>
    <w:rsid w:val="0024207E"/>
    <w:rsid w:val="00242208"/>
    <w:rsid w:val="002455D3"/>
    <w:rsid w:val="002455F4"/>
    <w:rsid w:val="00250390"/>
    <w:rsid w:val="002535AB"/>
    <w:rsid w:val="00253AB5"/>
    <w:rsid w:val="002542B5"/>
    <w:rsid w:val="00254F83"/>
    <w:rsid w:val="00261F92"/>
    <w:rsid w:val="002656A9"/>
    <w:rsid w:val="00272757"/>
    <w:rsid w:val="002730FF"/>
    <w:rsid w:val="0027492D"/>
    <w:rsid w:val="00284F76"/>
    <w:rsid w:val="0028532D"/>
    <w:rsid w:val="00287808"/>
    <w:rsid w:val="00290132"/>
    <w:rsid w:val="00290E99"/>
    <w:rsid w:val="00294FA7"/>
    <w:rsid w:val="002977A4"/>
    <w:rsid w:val="002A0536"/>
    <w:rsid w:val="002A4E7F"/>
    <w:rsid w:val="002A52C3"/>
    <w:rsid w:val="002A5AB8"/>
    <w:rsid w:val="002A5D73"/>
    <w:rsid w:val="002A790D"/>
    <w:rsid w:val="002B15BD"/>
    <w:rsid w:val="002B2C05"/>
    <w:rsid w:val="002C097A"/>
    <w:rsid w:val="002C0F17"/>
    <w:rsid w:val="002C299E"/>
    <w:rsid w:val="002C59CE"/>
    <w:rsid w:val="002C5C63"/>
    <w:rsid w:val="002D05E0"/>
    <w:rsid w:val="002D0AFC"/>
    <w:rsid w:val="002D4819"/>
    <w:rsid w:val="002D4FDA"/>
    <w:rsid w:val="002D7577"/>
    <w:rsid w:val="002E6A8B"/>
    <w:rsid w:val="002F46A3"/>
    <w:rsid w:val="002F5323"/>
    <w:rsid w:val="002F5D5B"/>
    <w:rsid w:val="00300FEF"/>
    <w:rsid w:val="00314E9E"/>
    <w:rsid w:val="00327A2B"/>
    <w:rsid w:val="00330B48"/>
    <w:rsid w:val="00334B74"/>
    <w:rsid w:val="00334DA1"/>
    <w:rsid w:val="003445A8"/>
    <w:rsid w:val="00345AEE"/>
    <w:rsid w:val="00353CA2"/>
    <w:rsid w:val="00360A22"/>
    <w:rsid w:val="00366EDA"/>
    <w:rsid w:val="00371042"/>
    <w:rsid w:val="00371B05"/>
    <w:rsid w:val="00374105"/>
    <w:rsid w:val="003866F7"/>
    <w:rsid w:val="00386760"/>
    <w:rsid w:val="00387CD1"/>
    <w:rsid w:val="0039693E"/>
    <w:rsid w:val="0039786C"/>
    <w:rsid w:val="003A0DF5"/>
    <w:rsid w:val="003A0F11"/>
    <w:rsid w:val="003A39B6"/>
    <w:rsid w:val="003B77ED"/>
    <w:rsid w:val="003B7AFD"/>
    <w:rsid w:val="003C0B4B"/>
    <w:rsid w:val="003C26B3"/>
    <w:rsid w:val="003D1CDB"/>
    <w:rsid w:val="003D234D"/>
    <w:rsid w:val="003D5B69"/>
    <w:rsid w:val="003D691F"/>
    <w:rsid w:val="003D6EB6"/>
    <w:rsid w:val="003E0877"/>
    <w:rsid w:val="003E7B20"/>
    <w:rsid w:val="003F0F07"/>
    <w:rsid w:val="003F28E8"/>
    <w:rsid w:val="003F4D87"/>
    <w:rsid w:val="003F611B"/>
    <w:rsid w:val="0041094F"/>
    <w:rsid w:val="0041568C"/>
    <w:rsid w:val="00421D63"/>
    <w:rsid w:val="00423E95"/>
    <w:rsid w:val="00425DA4"/>
    <w:rsid w:val="00434A53"/>
    <w:rsid w:val="00434B85"/>
    <w:rsid w:val="00436400"/>
    <w:rsid w:val="00436A5F"/>
    <w:rsid w:val="00443906"/>
    <w:rsid w:val="00443B94"/>
    <w:rsid w:val="00446066"/>
    <w:rsid w:val="004511BC"/>
    <w:rsid w:val="0045154D"/>
    <w:rsid w:val="00452582"/>
    <w:rsid w:val="00454F1C"/>
    <w:rsid w:val="00456386"/>
    <w:rsid w:val="0046093F"/>
    <w:rsid w:val="00461C21"/>
    <w:rsid w:val="004639AC"/>
    <w:rsid w:val="00466CDF"/>
    <w:rsid w:val="0047402F"/>
    <w:rsid w:val="00476491"/>
    <w:rsid w:val="00483E0C"/>
    <w:rsid w:val="004855DC"/>
    <w:rsid w:val="00487F8E"/>
    <w:rsid w:val="0049360F"/>
    <w:rsid w:val="00494AF5"/>
    <w:rsid w:val="004956ED"/>
    <w:rsid w:val="00495CB6"/>
    <w:rsid w:val="004A00DF"/>
    <w:rsid w:val="004A28BF"/>
    <w:rsid w:val="004A55E2"/>
    <w:rsid w:val="004A5FC1"/>
    <w:rsid w:val="004A6D79"/>
    <w:rsid w:val="004A7572"/>
    <w:rsid w:val="004A7F35"/>
    <w:rsid w:val="004B2A52"/>
    <w:rsid w:val="004B4AE0"/>
    <w:rsid w:val="004B5283"/>
    <w:rsid w:val="004B6072"/>
    <w:rsid w:val="004C0B79"/>
    <w:rsid w:val="004C22D0"/>
    <w:rsid w:val="004C3BFD"/>
    <w:rsid w:val="004D16F0"/>
    <w:rsid w:val="004D4140"/>
    <w:rsid w:val="004D48D2"/>
    <w:rsid w:val="004D7144"/>
    <w:rsid w:val="004D7E43"/>
    <w:rsid w:val="004E0789"/>
    <w:rsid w:val="004E0989"/>
    <w:rsid w:val="004E6A69"/>
    <w:rsid w:val="004F0E95"/>
    <w:rsid w:val="004F137A"/>
    <w:rsid w:val="004F4ABF"/>
    <w:rsid w:val="004F5DC5"/>
    <w:rsid w:val="00500458"/>
    <w:rsid w:val="00500C2D"/>
    <w:rsid w:val="00512638"/>
    <w:rsid w:val="005159A3"/>
    <w:rsid w:val="00525773"/>
    <w:rsid w:val="00525E1F"/>
    <w:rsid w:val="005260DE"/>
    <w:rsid w:val="005272E4"/>
    <w:rsid w:val="00536A4C"/>
    <w:rsid w:val="00542214"/>
    <w:rsid w:val="00542FF7"/>
    <w:rsid w:val="00545626"/>
    <w:rsid w:val="005524B7"/>
    <w:rsid w:val="00553E5E"/>
    <w:rsid w:val="00554ACC"/>
    <w:rsid w:val="0055582F"/>
    <w:rsid w:val="00556E94"/>
    <w:rsid w:val="00562219"/>
    <w:rsid w:val="00564577"/>
    <w:rsid w:val="005653A7"/>
    <w:rsid w:val="0057215F"/>
    <w:rsid w:val="005757BC"/>
    <w:rsid w:val="00575A34"/>
    <w:rsid w:val="00577BDF"/>
    <w:rsid w:val="00580A38"/>
    <w:rsid w:val="00581A6F"/>
    <w:rsid w:val="0058224B"/>
    <w:rsid w:val="0058474F"/>
    <w:rsid w:val="00586AD5"/>
    <w:rsid w:val="00590E6F"/>
    <w:rsid w:val="00592011"/>
    <w:rsid w:val="0059346A"/>
    <w:rsid w:val="005A4A00"/>
    <w:rsid w:val="005A5704"/>
    <w:rsid w:val="005B1B83"/>
    <w:rsid w:val="005B45ED"/>
    <w:rsid w:val="005B692F"/>
    <w:rsid w:val="005C17E4"/>
    <w:rsid w:val="005C197C"/>
    <w:rsid w:val="005C1BF6"/>
    <w:rsid w:val="005C3B99"/>
    <w:rsid w:val="005C4AE5"/>
    <w:rsid w:val="005C4C9E"/>
    <w:rsid w:val="005D5F61"/>
    <w:rsid w:val="005E095D"/>
    <w:rsid w:val="005E6467"/>
    <w:rsid w:val="00603DE6"/>
    <w:rsid w:val="00612690"/>
    <w:rsid w:val="006161D7"/>
    <w:rsid w:val="00621AA7"/>
    <w:rsid w:val="00625FA8"/>
    <w:rsid w:val="00630353"/>
    <w:rsid w:val="006314B5"/>
    <w:rsid w:val="00634B27"/>
    <w:rsid w:val="0063665F"/>
    <w:rsid w:val="00640199"/>
    <w:rsid w:val="00640C90"/>
    <w:rsid w:val="00650424"/>
    <w:rsid w:val="006518BF"/>
    <w:rsid w:val="00653A3C"/>
    <w:rsid w:val="006628F2"/>
    <w:rsid w:val="00662BBF"/>
    <w:rsid w:val="00662E98"/>
    <w:rsid w:val="006654DA"/>
    <w:rsid w:val="00671DA8"/>
    <w:rsid w:val="00672937"/>
    <w:rsid w:val="006735DE"/>
    <w:rsid w:val="0067421D"/>
    <w:rsid w:val="00676962"/>
    <w:rsid w:val="0067798D"/>
    <w:rsid w:val="006801D4"/>
    <w:rsid w:val="00685B91"/>
    <w:rsid w:val="00686800"/>
    <w:rsid w:val="006872FA"/>
    <w:rsid w:val="00687FEC"/>
    <w:rsid w:val="006945CB"/>
    <w:rsid w:val="00694C72"/>
    <w:rsid w:val="0069610B"/>
    <w:rsid w:val="006A2CD4"/>
    <w:rsid w:val="006A7CEE"/>
    <w:rsid w:val="006B7079"/>
    <w:rsid w:val="006C29F9"/>
    <w:rsid w:val="006C6174"/>
    <w:rsid w:val="006C7037"/>
    <w:rsid w:val="006C7894"/>
    <w:rsid w:val="006E57E0"/>
    <w:rsid w:val="006F0607"/>
    <w:rsid w:val="006F4B12"/>
    <w:rsid w:val="00702B03"/>
    <w:rsid w:val="0070324A"/>
    <w:rsid w:val="007065B7"/>
    <w:rsid w:val="00707EDB"/>
    <w:rsid w:val="00710E1D"/>
    <w:rsid w:val="0071203D"/>
    <w:rsid w:val="0071425E"/>
    <w:rsid w:val="007175CE"/>
    <w:rsid w:val="00720CEB"/>
    <w:rsid w:val="0072224B"/>
    <w:rsid w:val="00724C41"/>
    <w:rsid w:val="007320E8"/>
    <w:rsid w:val="00734B7C"/>
    <w:rsid w:val="00737ED3"/>
    <w:rsid w:val="007434ED"/>
    <w:rsid w:val="007532DF"/>
    <w:rsid w:val="00753407"/>
    <w:rsid w:val="0075413C"/>
    <w:rsid w:val="00754FCE"/>
    <w:rsid w:val="007562E2"/>
    <w:rsid w:val="00756BE5"/>
    <w:rsid w:val="00756D52"/>
    <w:rsid w:val="0075727C"/>
    <w:rsid w:val="007614A9"/>
    <w:rsid w:val="00761A81"/>
    <w:rsid w:val="00762BCA"/>
    <w:rsid w:val="007630C8"/>
    <w:rsid w:val="00763DDD"/>
    <w:rsid w:val="0076488B"/>
    <w:rsid w:val="00766C49"/>
    <w:rsid w:val="00776D6B"/>
    <w:rsid w:val="0078161B"/>
    <w:rsid w:val="007832D0"/>
    <w:rsid w:val="00783850"/>
    <w:rsid w:val="00783FC8"/>
    <w:rsid w:val="00784106"/>
    <w:rsid w:val="00785F4B"/>
    <w:rsid w:val="0078792A"/>
    <w:rsid w:val="00790AF1"/>
    <w:rsid w:val="00791373"/>
    <w:rsid w:val="007931F9"/>
    <w:rsid w:val="0079373A"/>
    <w:rsid w:val="00793E9F"/>
    <w:rsid w:val="00797EF7"/>
    <w:rsid w:val="007A1CE4"/>
    <w:rsid w:val="007A4013"/>
    <w:rsid w:val="007A543F"/>
    <w:rsid w:val="007B1D88"/>
    <w:rsid w:val="007B49F4"/>
    <w:rsid w:val="007B4A24"/>
    <w:rsid w:val="007D0F55"/>
    <w:rsid w:val="007D18CB"/>
    <w:rsid w:val="007D5160"/>
    <w:rsid w:val="007D799A"/>
    <w:rsid w:val="007E2500"/>
    <w:rsid w:val="007E2B49"/>
    <w:rsid w:val="007E6747"/>
    <w:rsid w:val="007F134A"/>
    <w:rsid w:val="007F2531"/>
    <w:rsid w:val="007F3276"/>
    <w:rsid w:val="007F4735"/>
    <w:rsid w:val="007F686A"/>
    <w:rsid w:val="00805495"/>
    <w:rsid w:val="00806D59"/>
    <w:rsid w:val="00814A7B"/>
    <w:rsid w:val="0081579A"/>
    <w:rsid w:val="00821813"/>
    <w:rsid w:val="008275EA"/>
    <w:rsid w:val="00834958"/>
    <w:rsid w:val="0084155F"/>
    <w:rsid w:val="00843A80"/>
    <w:rsid w:val="00845495"/>
    <w:rsid w:val="0085062F"/>
    <w:rsid w:val="0085175A"/>
    <w:rsid w:val="00854C3D"/>
    <w:rsid w:val="008624AF"/>
    <w:rsid w:val="00876D3E"/>
    <w:rsid w:val="008823CE"/>
    <w:rsid w:val="00884769"/>
    <w:rsid w:val="00884A93"/>
    <w:rsid w:val="008863C9"/>
    <w:rsid w:val="00891B4B"/>
    <w:rsid w:val="00892EA4"/>
    <w:rsid w:val="00893E02"/>
    <w:rsid w:val="008951DA"/>
    <w:rsid w:val="00895D46"/>
    <w:rsid w:val="008B5B47"/>
    <w:rsid w:val="008B6CB1"/>
    <w:rsid w:val="008C2BA6"/>
    <w:rsid w:val="008D1140"/>
    <w:rsid w:val="008D161F"/>
    <w:rsid w:val="008D177B"/>
    <w:rsid w:val="008D1ACB"/>
    <w:rsid w:val="008D213C"/>
    <w:rsid w:val="008D276A"/>
    <w:rsid w:val="008D324B"/>
    <w:rsid w:val="008D4E5D"/>
    <w:rsid w:val="008D675D"/>
    <w:rsid w:val="008E22F3"/>
    <w:rsid w:val="008E23CD"/>
    <w:rsid w:val="008E2AE2"/>
    <w:rsid w:val="008E2BBA"/>
    <w:rsid w:val="008E3FAA"/>
    <w:rsid w:val="008E62EC"/>
    <w:rsid w:val="008E7171"/>
    <w:rsid w:val="008E759B"/>
    <w:rsid w:val="008F0C61"/>
    <w:rsid w:val="009024DC"/>
    <w:rsid w:val="00907947"/>
    <w:rsid w:val="00910816"/>
    <w:rsid w:val="00913DD9"/>
    <w:rsid w:val="009160E9"/>
    <w:rsid w:val="009271A1"/>
    <w:rsid w:val="00927695"/>
    <w:rsid w:val="00945492"/>
    <w:rsid w:val="00946BD3"/>
    <w:rsid w:val="00950D61"/>
    <w:rsid w:val="00953D38"/>
    <w:rsid w:val="009671A4"/>
    <w:rsid w:val="009708AB"/>
    <w:rsid w:val="00971816"/>
    <w:rsid w:val="00972205"/>
    <w:rsid w:val="009750F1"/>
    <w:rsid w:val="00975275"/>
    <w:rsid w:val="009802C0"/>
    <w:rsid w:val="009817AF"/>
    <w:rsid w:val="009817CC"/>
    <w:rsid w:val="00983DCC"/>
    <w:rsid w:val="00984BA5"/>
    <w:rsid w:val="009856F2"/>
    <w:rsid w:val="0099295F"/>
    <w:rsid w:val="009949D7"/>
    <w:rsid w:val="009A32B2"/>
    <w:rsid w:val="009A670B"/>
    <w:rsid w:val="009A7C6A"/>
    <w:rsid w:val="009B1A77"/>
    <w:rsid w:val="009B2DA3"/>
    <w:rsid w:val="009B4E57"/>
    <w:rsid w:val="009B7525"/>
    <w:rsid w:val="009C2C9F"/>
    <w:rsid w:val="009C4F6F"/>
    <w:rsid w:val="009C5E1C"/>
    <w:rsid w:val="009C61A2"/>
    <w:rsid w:val="009C6A14"/>
    <w:rsid w:val="009D18F9"/>
    <w:rsid w:val="009E2008"/>
    <w:rsid w:val="009E3059"/>
    <w:rsid w:val="009E7077"/>
    <w:rsid w:val="009F235A"/>
    <w:rsid w:val="00A02C30"/>
    <w:rsid w:val="00A173CB"/>
    <w:rsid w:val="00A179BD"/>
    <w:rsid w:val="00A20BA0"/>
    <w:rsid w:val="00A220D9"/>
    <w:rsid w:val="00A25A1C"/>
    <w:rsid w:val="00A26C84"/>
    <w:rsid w:val="00A3225C"/>
    <w:rsid w:val="00A3480A"/>
    <w:rsid w:val="00A3756D"/>
    <w:rsid w:val="00A42F42"/>
    <w:rsid w:val="00A52969"/>
    <w:rsid w:val="00A54C69"/>
    <w:rsid w:val="00A54C7C"/>
    <w:rsid w:val="00A56E58"/>
    <w:rsid w:val="00A624DB"/>
    <w:rsid w:val="00A653ED"/>
    <w:rsid w:val="00A65FC6"/>
    <w:rsid w:val="00A733FC"/>
    <w:rsid w:val="00A75090"/>
    <w:rsid w:val="00A76A59"/>
    <w:rsid w:val="00A77D58"/>
    <w:rsid w:val="00A83834"/>
    <w:rsid w:val="00A90AE3"/>
    <w:rsid w:val="00A92895"/>
    <w:rsid w:val="00AB27DF"/>
    <w:rsid w:val="00AB31A9"/>
    <w:rsid w:val="00AB3F92"/>
    <w:rsid w:val="00AB55FC"/>
    <w:rsid w:val="00AC70B3"/>
    <w:rsid w:val="00AD4402"/>
    <w:rsid w:val="00AD6117"/>
    <w:rsid w:val="00AE0410"/>
    <w:rsid w:val="00AE3641"/>
    <w:rsid w:val="00AE4DD3"/>
    <w:rsid w:val="00AE5C0C"/>
    <w:rsid w:val="00AF4AE8"/>
    <w:rsid w:val="00AF5CF2"/>
    <w:rsid w:val="00AF6146"/>
    <w:rsid w:val="00B025D9"/>
    <w:rsid w:val="00B04EC2"/>
    <w:rsid w:val="00B07618"/>
    <w:rsid w:val="00B13ACA"/>
    <w:rsid w:val="00B171F8"/>
    <w:rsid w:val="00B1774B"/>
    <w:rsid w:val="00B22FFF"/>
    <w:rsid w:val="00B26875"/>
    <w:rsid w:val="00B26881"/>
    <w:rsid w:val="00B303DB"/>
    <w:rsid w:val="00B34292"/>
    <w:rsid w:val="00B40989"/>
    <w:rsid w:val="00B410CB"/>
    <w:rsid w:val="00B44485"/>
    <w:rsid w:val="00B50BEC"/>
    <w:rsid w:val="00B544F2"/>
    <w:rsid w:val="00B60B95"/>
    <w:rsid w:val="00B621D1"/>
    <w:rsid w:val="00B642E7"/>
    <w:rsid w:val="00B66515"/>
    <w:rsid w:val="00B71DAF"/>
    <w:rsid w:val="00B7621E"/>
    <w:rsid w:val="00B90524"/>
    <w:rsid w:val="00B9424F"/>
    <w:rsid w:val="00B94DFD"/>
    <w:rsid w:val="00B97445"/>
    <w:rsid w:val="00BA1299"/>
    <w:rsid w:val="00BB2810"/>
    <w:rsid w:val="00BB2DB7"/>
    <w:rsid w:val="00BB41CA"/>
    <w:rsid w:val="00BB4AF6"/>
    <w:rsid w:val="00BB531A"/>
    <w:rsid w:val="00BC3911"/>
    <w:rsid w:val="00BC3B39"/>
    <w:rsid w:val="00BC5C6D"/>
    <w:rsid w:val="00BC7A83"/>
    <w:rsid w:val="00BD498D"/>
    <w:rsid w:val="00BD6229"/>
    <w:rsid w:val="00BD76A5"/>
    <w:rsid w:val="00BE145B"/>
    <w:rsid w:val="00BE2B0F"/>
    <w:rsid w:val="00BE2D5B"/>
    <w:rsid w:val="00BF175C"/>
    <w:rsid w:val="00BF4254"/>
    <w:rsid w:val="00BF5BDA"/>
    <w:rsid w:val="00C0084E"/>
    <w:rsid w:val="00C0483F"/>
    <w:rsid w:val="00C10008"/>
    <w:rsid w:val="00C13695"/>
    <w:rsid w:val="00C14ACC"/>
    <w:rsid w:val="00C256D2"/>
    <w:rsid w:val="00C337B3"/>
    <w:rsid w:val="00C45728"/>
    <w:rsid w:val="00C4588F"/>
    <w:rsid w:val="00C47620"/>
    <w:rsid w:val="00C53872"/>
    <w:rsid w:val="00C63865"/>
    <w:rsid w:val="00C659D8"/>
    <w:rsid w:val="00C82B73"/>
    <w:rsid w:val="00C86B27"/>
    <w:rsid w:val="00C87133"/>
    <w:rsid w:val="00C90C64"/>
    <w:rsid w:val="00C91EB4"/>
    <w:rsid w:val="00C97CD4"/>
    <w:rsid w:val="00CA089E"/>
    <w:rsid w:val="00CA0CA9"/>
    <w:rsid w:val="00CA1498"/>
    <w:rsid w:val="00CA1ADA"/>
    <w:rsid w:val="00CA6B18"/>
    <w:rsid w:val="00CB0D3D"/>
    <w:rsid w:val="00CB6E02"/>
    <w:rsid w:val="00CC02AC"/>
    <w:rsid w:val="00CC282C"/>
    <w:rsid w:val="00CC4803"/>
    <w:rsid w:val="00CC6DBD"/>
    <w:rsid w:val="00CD12C5"/>
    <w:rsid w:val="00CD23DA"/>
    <w:rsid w:val="00CE08E2"/>
    <w:rsid w:val="00CF0AD4"/>
    <w:rsid w:val="00CF12A8"/>
    <w:rsid w:val="00CF2198"/>
    <w:rsid w:val="00CF5B88"/>
    <w:rsid w:val="00CF684D"/>
    <w:rsid w:val="00D03BF9"/>
    <w:rsid w:val="00D11617"/>
    <w:rsid w:val="00D11A55"/>
    <w:rsid w:val="00D14804"/>
    <w:rsid w:val="00D171F0"/>
    <w:rsid w:val="00D31F60"/>
    <w:rsid w:val="00D32654"/>
    <w:rsid w:val="00D342A2"/>
    <w:rsid w:val="00D34860"/>
    <w:rsid w:val="00D35968"/>
    <w:rsid w:val="00D406EA"/>
    <w:rsid w:val="00D418BB"/>
    <w:rsid w:val="00D45750"/>
    <w:rsid w:val="00D4747A"/>
    <w:rsid w:val="00D52EFD"/>
    <w:rsid w:val="00D5308F"/>
    <w:rsid w:val="00D53A95"/>
    <w:rsid w:val="00D54969"/>
    <w:rsid w:val="00D5791B"/>
    <w:rsid w:val="00D57AF1"/>
    <w:rsid w:val="00D61263"/>
    <w:rsid w:val="00D63A79"/>
    <w:rsid w:val="00D6426D"/>
    <w:rsid w:val="00D66226"/>
    <w:rsid w:val="00D66310"/>
    <w:rsid w:val="00D76C19"/>
    <w:rsid w:val="00D773EF"/>
    <w:rsid w:val="00D77EEE"/>
    <w:rsid w:val="00D8200D"/>
    <w:rsid w:val="00D92234"/>
    <w:rsid w:val="00D94306"/>
    <w:rsid w:val="00D9591F"/>
    <w:rsid w:val="00D96A25"/>
    <w:rsid w:val="00DA0FE0"/>
    <w:rsid w:val="00DA4562"/>
    <w:rsid w:val="00DA4D27"/>
    <w:rsid w:val="00DB07C5"/>
    <w:rsid w:val="00DB430C"/>
    <w:rsid w:val="00DC5308"/>
    <w:rsid w:val="00DC7528"/>
    <w:rsid w:val="00DC758D"/>
    <w:rsid w:val="00DC7D54"/>
    <w:rsid w:val="00DD06FC"/>
    <w:rsid w:val="00DD184E"/>
    <w:rsid w:val="00DD2002"/>
    <w:rsid w:val="00DD752C"/>
    <w:rsid w:val="00DE2097"/>
    <w:rsid w:val="00DE25CE"/>
    <w:rsid w:val="00DE70FB"/>
    <w:rsid w:val="00E03000"/>
    <w:rsid w:val="00E0538A"/>
    <w:rsid w:val="00E13BAA"/>
    <w:rsid w:val="00E209D5"/>
    <w:rsid w:val="00E2108C"/>
    <w:rsid w:val="00E266C6"/>
    <w:rsid w:val="00E26E98"/>
    <w:rsid w:val="00E27DF0"/>
    <w:rsid w:val="00E423E0"/>
    <w:rsid w:val="00E47AB6"/>
    <w:rsid w:val="00E51467"/>
    <w:rsid w:val="00E55870"/>
    <w:rsid w:val="00E57717"/>
    <w:rsid w:val="00E60726"/>
    <w:rsid w:val="00E62224"/>
    <w:rsid w:val="00E65F46"/>
    <w:rsid w:val="00E6668F"/>
    <w:rsid w:val="00E677E6"/>
    <w:rsid w:val="00E72D42"/>
    <w:rsid w:val="00E77071"/>
    <w:rsid w:val="00E86B8B"/>
    <w:rsid w:val="00E95231"/>
    <w:rsid w:val="00EA221A"/>
    <w:rsid w:val="00EA3BCA"/>
    <w:rsid w:val="00EA48C5"/>
    <w:rsid w:val="00EA4E7F"/>
    <w:rsid w:val="00EA756C"/>
    <w:rsid w:val="00EB1110"/>
    <w:rsid w:val="00EC2790"/>
    <w:rsid w:val="00EC29C3"/>
    <w:rsid w:val="00EC3871"/>
    <w:rsid w:val="00EC4E6C"/>
    <w:rsid w:val="00ED2FFC"/>
    <w:rsid w:val="00ED4D80"/>
    <w:rsid w:val="00ED73D8"/>
    <w:rsid w:val="00EE132F"/>
    <w:rsid w:val="00EE22E6"/>
    <w:rsid w:val="00EE764E"/>
    <w:rsid w:val="00EF0902"/>
    <w:rsid w:val="00EF28C2"/>
    <w:rsid w:val="00EF2DDA"/>
    <w:rsid w:val="00EF2FD3"/>
    <w:rsid w:val="00EF43D0"/>
    <w:rsid w:val="00EF4A0F"/>
    <w:rsid w:val="00EF7DC8"/>
    <w:rsid w:val="00F019C8"/>
    <w:rsid w:val="00F01DA5"/>
    <w:rsid w:val="00F122A9"/>
    <w:rsid w:val="00F13342"/>
    <w:rsid w:val="00F23429"/>
    <w:rsid w:val="00F249CE"/>
    <w:rsid w:val="00F25E67"/>
    <w:rsid w:val="00F26EB8"/>
    <w:rsid w:val="00F30679"/>
    <w:rsid w:val="00F309A6"/>
    <w:rsid w:val="00F3427C"/>
    <w:rsid w:val="00F366F1"/>
    <w:rsid w:val="00F36FCD"/>
    <w:rsid w:val="00F37C04"/>
    <w:rsid w:val="00F456A7"/>
    <w:rsid w:val="00F47B5A"/>
    <w:rsid w:val="00F5087E"/>
    <w:rsid w:val="00F54431"/>
    <w:rsid w:val="00F56EAF"/>
    <w:rsid w:val="00F5798B"/>
    <w:rsid w:val="00F660E1"/>
    <w:rsid w:val="00F666DB"/>
    <w:rsid w:val="00F66896"/>
    <w:rsid w:val="00F701F4"/>
    <w:rsid w:val="00F711C8"/>
    <w:rsid w:val="00F7485B"/>
    <w:rsid w:val="00F809FA"/>
    <w:rsid w:val="00F8321D"/>
    <w:rsid w:val="00F853D6"/>
    <w:rsid w:val="00F855E1"/>
    <w:rsid w:val="00F857A3"/>
    <w:rsid w:val="00F90DD9"/>
    <w:rsid w:val="00F92BD2"/>
    <w:rsid w:val="00F9634C"/>
    <w:rsid w:val="00F977E9"/>
    <w:rsid w:val="00F97A48"/>
    <w:rsid w:val="00FB2404"/>
    <w:rsid w:val="00FC20A6"/>
    <w:rsid w:val="00FC4B60"/>
    <w:rsid w:val="00FC625E"/>
    <w:rsid w:val="00FC76B3"/>
    <w:rsid w:val="00FC7CCD"/>
    <w:rsid w:val="00FD1236"/>
    <w:rsid w:val="00FD193D"/>
    <w:rsid w:val="00FD1E98"/>
    <w:rsid w:val="00FD4290"/>
    <w:rsid w:val="00FD59AD"/>
    <w:rsid w:val="00FE0528"/>
    <w:rsid w:val="00FE45CF"/>
    <w:rsid w:val="00FF4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DB2FDD-0C14-4EA1-87A8-09945B63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8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sz="18" w:space="1" w:color="808080"/>
        <w:bottom w:val="single" w:sz="8" w:space="2" w:color="808080"/>
      </w:pBdr>
      <w:jc w:val="center"/>
      <w:outlineLvl w:val="0"/>
    </w:pPr>
    <w:rPr>
      <w:rFonts w:ascii="Arial Black" w:hAnsi="Arial Black" w:cs="Times New Roman"/>
      <w:b/>
      <w:smallCaps/>
      <w:noProof/>
      <w:color w:val="3E7AA2"/>
      <w:spacing w:val="1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CE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CE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rPr>
      <w:rFonts w:ascii="Arial" w:hAnsi="Arial"/>
      <w:sz w:val="22"/>
      <w:szCs w:val="22"/>
      <w:lang w:val="en-US" w:eastAsia="en-US"/>
    </w:rPr>
  </w:style>
  <w:style w:type="paragraph" w:customStyle="1" w:styleId="HeaderTop">
    <w:name w:val="Header Top"/>
    <w:basedOn w:val="Footer"/>
    <w:qFormat/>
    <w:rsid w:val="00EA48C5"/>
    <w:pPr>
      <w:pBdr>
        <w:bottom w:val="single" w:sz="8" w:space="1" w:color="auto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imes New Roman"/>
      <w:sz w:val="20"/>
    </w:rPr>
  </w:style>
  <w:style w:type="character" w:customStyle="1" w:styleId="FooterChar">
    <w:name w:val="Footer Char"/>
    <w:link w:val="Footer"/>
    <w:uiPriority w:val="99"/>
    <w:rsid w:val="00A54C69"/>
    <w:rPr>
      <w:rFonts w:ascii="Tw Cen MT Condensed" w:eastAsia="Times New Roman" w:hAnsi="Tw Cen MT Condensed" w:cs="Tahoma"/>
      <w:sz w:val="20"/>
      <w:szCs w:val="20"/>
      <w:lang w:val="en-AU"/>
    </w:rPr>
  </w:style>
  <w:style w:type="character" w:styleId="Hyperlink">
    <w:name w:val="Hyperlink"/>
    <w:rsid w:val="006E57E0"/>
    <w:rPr>
      <w:color w:val="0000FF"/>
      <w:u w:val="single"/>
    </w:rPr>
  </w:style>
  <w:style w:type="paragraph" w:customStyle="1" w:styleId="Name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sz="12" w:space="0" w:color="17445B"/>
        <w:bottom w:val="single" w:sz="12" w:space="1" w:color="17445B"/>
      </w:pBdr>
      <w:shd w:val="clear" w:color="auto" w:fill="F8F8F8"/>
      <w:jc w:val="center"/>
    </w:pPr>
    <w:rPr>
      <w:rFonts w:ascii="Tw Cen MT Condensed" w:hAnsi="Tw Cen MT Condensed" w:cs="Times New Roman"/>
      <w:b/>
      <w:spacing w:val="10"/>
      <w:sz w:val="32"/>
      <w:szCs w:val="32"/>
    </w:rPr>
  </w:style>
  <w:style w:type="character" w:customStyle="1" w:styleId="TitleChar">
    <w:name w:val="Title Char"/>
    <w:link w:val="Title"/>
    <w:uiPriority w:val="10"/>
    <w:rsid w:val="006E57E0"/>
    <w:rPr>
      <w:rFonts w:ascii="Tw Cen MT Condensed" w:eastAsia="Times New Roman" w:hAnsi="Tw Cen MT Condensed" w:cs="Arial"/>
      <w:b/>
      <w:spacing w:val="10"/>
      <w:sz w:val="32"/>
      <w:szCs w:val="32"/>
      <w:shd w:val="clear" w:color="auto" w:fill="F8F8F8"/>
      <w:lang w:val="en-AU"/>
    </w:rPr>
  </w:style>
  <w:style w:type="character" w:customStyle="1" w:styleId="Heading1Char">
    <w:name w:val="Heading 1 Char"/>
    <w:link w:val="Heading1"/>
    <w:uiPriority w:val="9"/>
    <w:rsid w:val="00971816"/>
    <w:rPr>
      <w:rFonts w:ascii="Arial Black" w:eastAsia="Times New Roman" w:hAnsi="Arial Black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customStyle="1" w:styleId="HeaderPhone">
    <w:name w:val="Header Phone"/>
    <w:uiPriority w:val="1"/>
    <w:qFormat/>
    <w:rsid w:val="00EA48C5"/>
    <w:rPr>
      <w:sz w:val="20"/>
    </w:rPr>
  </w:style>
  <w:style w:type="character" w:customStyle="1" w:styleId="HeaderChar">
    <w:name w:val="Header Char"/>
    <w:link w:val="Header"/>
    <w:uiPriority w:val="99"/>
    <w:rsid w:val="00EA48C5"/>
    <w:rPr>
      <w:rFonts w:ascii="Arial" w:eastAsia="Times New Roman" w:hAnsi="Arial" w:cs="Arial"/>
      <w:szCs w:val="20"/>
      <w:lang w:val="en-AU"/>
    </w:rPr>
  </w:style>
  <w:style w:type="paragraph" w:customStyle="1" w:styleId="Tabbedtext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table" w:styleId="TableGrid">
    <w:name w:val="Table Grid"/>
    <w:basedOn w:val="TableNormal"/>
    <w:uiPriority w:val="59"/>
    <w:rsid w:val="0092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15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lang w:val="en-US"/>
    </w:rPr>
  </w:style>
  <w:style w:type="character" w:customStyle="1" w:styleId="HTMLPreformattedChar">
    <w:name w:val="HTML Preformatted Char"/>
    <w:link w:val="HTMLPreformatted"/>
    <w:rsid w:val="00155A9C"/>
    <w:rPr>
      <w:rFonts w:ascii="Courier New" w:eastAsia="Times New Roman" w:hAnsi="Courier New"/>
      <w:lang w:val="en-US"/>
    </w:rPr>
  </w:style>
  <w:style w:type="character" w:styleId="CommentReference">
    <w:name w:val="annotation reference"/>
    <w:uiPriority w:val="99"/>
    <w:semiHidden/>
    <w:unhideWhenUsed/>
    <w:rsid w:val="00EC3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71"/>
    <w:rPr>
      <w:rFonts w:cs="Times New Roman"/>
      <w:sz w:val="20"/>
    </w:rPr>
  </w:style>
  <w:style w:type="character" w:customStyle="1" w:styleId="CommentTextChar">
    <w:name w:val="Comment Text Char"/>
    <w:link w:val="CommentText"/>
    <w:uiPriority w:val="99"/>
    <w:semiHidden/>
    <w:rsid w:val="00EC3871"/>
    <w:rPr>
      <w:rFonts w:ascii="Arial" w:eastAsia="Times New Roman" w:hAnsi="Arial" w:cs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3871"/>
    <w:rPr>
      <w:rFonts w:ascii="Arial" w:eastAsia="Times New Roman" w:hAnsi="Arial" w:cs="Arial"/>
      <w:b/>
      <w:bCs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7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3871"/>
    <w:rPr>
      <w:rFonts w:ascii="Tahoma" w:eastAsia="Times New Roman" w:hAnsi="Tahoma" w:cs="Tahoma"/>
      <w:sz w:val="16"/>
      <w:szCs w:val="16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C86B2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86B27"/>
  </w:style>
  <w:style w:type="character" w:customStyle="1" w:styleId="Heading2Char">
    <w:name w:val="Heading 2 Char"/>
    <w:link w:val="Heading2"/>
    <w:uiPriority w:val="9"/>
    <w:semiHidden/>
    <w:rsid w:val="008823CE"/>
    <w:rPr>
      <w:rFonts w:ascii="Cambria" w:eastAsia="Times New Roman" w:hAnsi="Cambria" w:cs="Times New Roman"/>
      <w:b/>
      <w:bCs/>
      <w:i/>
      <w:iCs/>
      <w:sz w:val="28"/>
      <w:szCs w:val="28"/>
      <w:lang w:val="en-AU" w:eastAsia="en-US"/>
    </w:rPr>
  </w:style>
  <w:style w:type="character" w:customStyle="1" w:styleId="Heading8Char">
    <w:name w:val="Heading 8 Char"/>
    <w:link w:val="Heading8"/>
    <w:uiPriority w:val="9"/>
    <w:semiHidden/>
    <w:rsid w:val="008823CE"/>
    <w:rPr>
      <w:rFonts w:ascii="Calibri" w:eastAsia="Times New Roman" w:hAnsi="Calibri" w:cs="Times New Roman"/>
      <w:i/>
      <w:iCs/>
      <w:sz w:val="24"/>
      <w:szCs w:val="24"/>
      <w:lang w:val="en-AU" w:eastAsia="en-US"/>
    </w:rPr>
  </w:style>
  <w:style w:type="character" w:customStyle="1" w:styleId="StyleLatinArial95pt">
    <w:name w:val="Style (Latin) Arial 95 pt"/>
    <w:rsid w:val="008823CE"/>
    <w:rPr>
      <w:rFonts w:ascii="Arial" w:hAnsi="Arial"/>
      <w:sz w:val="19"/>
      <w:lang w:val="en-US"/>
    </w:rPr>
  </w:style>
  <w:style w:type="paragraph" w:customStyle="1" w:styleId="ParaAttribute12">
    <w:name w:val="ParaAttribute12"/>
    <w:rsid w:val="00805495"/>
    <w:pPr>
      <w:wordWrap w:val="0"/>
      <w:spacing w:before="40" w:after="1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3">
    <w:name w:val="ParaAttribute13"/>
    <w:rsid w:val="00805495"/>
    <w:pPr>
      <w:keepNext/>
      <w:keepLines/>
      <w:wordWrap w:val="0"/>
      <w:spacing w:before="40" w:after="40"/>
    </w:pPr>
    <w:rPr>
      <w:rFonts w:ascii="Times New Roman" w:eastAsia="Batang" w:hAnsi="Times New Roman"/>
      <w:lang w:val="en-US" w:eastAsia="en-US"/>
    </w:rPr>
  </w:style>
  <w:style w:type="paragraph" w:customStyle="1" w:styleId="ParaAttribute14">
    <w:name w:val="ParaAttribute14"/>
    <w:rsid w:val="00805495"/>
    <w:pPr>
      <w:keepNext/>
      <w:keepLines/>
      <w:wordWrap w:val="0"/>
      <w:spacing w:before="40" w:after="40"/>
    </w:pPr>
    <w:rPr>
      <w:rFonts w:ascii="Times New Roman" w:eastAsia="Batang" w:hAnsi="Times New Roman"/>
      <w:lang w:val="en-US" w:eastAsia="en-US"/>
    </w:rPr>
  </w:style>
  <w:style w:type="paragraph" w:customStyle="1" w:styleId="ParaAttribute17">
    <w:name w:val="ParaAttribute17"/>
    <w:rsid w:val="00805495"/>
    <w:pPr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ParaAttribute20">
    <w:name w:val="ParaAttribute20"/>
    <w:rsid w:val="00805495"/>
    <w:pPr>
      <w:widowControl w:val="0"/>
      <w:wordWrap w:val="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1">
    <w:name w:val="ParaAttribute21"/>
    <w:rsid w:val="00805495"/>
    <w:pPr>
      <w:wordWrap w:val="0"/>
      <w:spacing w:before="40" w:after="40"/>
      <w:ind w:right="1440"/>
    </w:pPr>
    <w:rPr>
      <w:rFonts w:ascii="Times New Roman" w:eastAsia="Batang" w:hAnsi="Times New Roman"/>
      <w:lang w:val="en-US" w:eastAsia="en-US"/>
    </w:rPr>
  </w:style>
  <w:style w:type="paragraph" w:customStyle="1" w:styleId="ParaAttribute22">
    <w:name w:val="ParaAttribute22"/>
    <w:rsid w:val="00805495"/>
    <w:pPr>
      <w:wordWrap w:val="0"/>
      <w:spacing w:before="40" w:after="40"/>
      <w:ind w:right="1440"/>
    </w:pPr>
    <w:rPr>
      <w:rFonts w:ascii="Times New Roman" w:eastAsia="Batang" w:hAnsi="Times New Roman"/>
      <w:lang w:val="en-US" w:eastAsia="en-US"/>
    </w:rPr>
  </w:style>
  <w:style w:type="paragraph" w:customStyle="1" w:styleId="ParaAttribute23">
    <w:name w:val="ParaAttribute23"/>
    <w:rsid w:val="00805495"/>
    <w:pPr>
      <w:wordWrap w:val="0"/>
      <w:spacing w:before="40" w:after="160"/>
      <w:ind w:left="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4">
    <w:name w:val="ParaAttribute24"/>
    <w:rsid w:val="00805495"/>
    <w:pPr>
      <w:wordWrap w:val="0"/>
      <w:ind w:left="360"/>
    </w:pPr>
    <w:rPr>
      <w:rFonts w:ascii="Times New Roman" w:eastAsia="Batang" w:hAnsi="Times New Roman"/>
      <w:lang w:val="en-US" w:eastAsia="en-US"/>
    </w:rPr>
  </w:style>
  <w:style w:type="paragraph" w:customStyle="1" w:styleId="ParaAttribute25">
    <w:name w:val="ParaAttribute25"/>
    <w:rsid w:val="00805495"/>
    <w:pPr>
      <w:wordWrap w:val="0"/>
      <w:spacing w:before="40" w:after="160"/>
      <w:ind w:left="60"/>
    </w:pPr>
    <w:rPr>
      <w:rFonts w:ascii="Times New Roman" w:eastAsia="Batang" w:hAnsi="Times New Roman"/>
      <w:lang w:val="en-US" w:eastAsia="en-US"/>
    </w:rPr>
  </w:style>
  <w:style w:type="paragraph" w:customStyle="1" w:styleId="ParaAttribute26">
    <w:name w:val="ParaAttribute26"/>
    <w:rsid w:val="00805495"/>
    <w:pPr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ParaAttribute27">
    <w:name w:val="ParaAttribute27"/>
    <w:rsid w:val="00805495"/>
    <w:pPr>
      <w:wordWrap w:val="0"/>
      <w:ind w:left="3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8">
    <w:name w:val="ParaAttribute28"/>
    <w:rsid w:val="00805495"/>
    <w:pPr>
      <w:tabs>
        <w:tab w:val="left" w:pos="60"/>
        <w:tab w:val="left" w:pos="420"/>
      </w:tabs>
      <w:wordWrap w:val="0"/>
      <w:ind w:left="420"/>
      <w:jc w:val="both"/>
    </w:pPr>
    <w:rPr>
      <w:rFonts w:ascii="Times New Roman" w:eastAsia="Batang" w:hAnsi="Times New Roman"/>
      <w:lang w:val="en-US" w:eastAsia="en-US"/>
    </w:rPr>
  </w:style>
  <w:style w:type="character" w:customStyle="1" w:styleId="CharAttribute12">
    <w:name w:val="CharAttribute12"/>
    <w:rsid w:val="00805495"/>
    <w:rPr>
      <w:rFonts w:ascii="Batang" w:eastAsia="Batang"/>
    </w:rPr>
  </w:style>
  <w:style w:type="character" w:customStyle="1" w:styleId="CharAttribute20">
    <w:name w:val="CharAttribute20"/>
    <w:rsid w:val="00805495"/>
    <w:rPr>
      <w:rFonts w:ascii="Trebuchet MS" w:eastAsia="Batang"/>
    </w:rPr>
  </w:style>
  <w:style w:type="character" w:customStyle="1" w:styleId="CharAttribute28">
    <w:name w:val="CharAttribute28"/>
    <w:rsid w:val="00805495"/>
    <w:rPr>
      <w:rFonts w:ascii="Trebuchet MS" w:eastAsia="Trebuchet MS"/>
    </w:rPr>
  </w:style>
  <w:style w:type="character" w:customStyle="1" w:styleId="CharAttribute29">
    <w:name w:val="CharAttribute29"/>
    <w:rsid w:val="00805495"/>
    <w:rPr>
      <w:rFonts w:ascii="Trebuchet MS" w:eastAsia="Trebuchet MS"/>
      <w:b/>
    </w:rPr>
  </w:style>
  <w:style w:type="character" w:customStyle="1" w:styleId="CharAttribute38">
    <w:name w:val="CharAttribute38"/>
    <w:rsid w:val="00805495"/>
    <w:rPr>
      <w:rFonts w:ascii="Trebuchet MS" w:eastAsia="Batang"/>
      <w:b/>
    </w:rPr>
  </w:style>
  <w:style w:type="character" w:customStyle="1" w:styleId="CharAttribute40">
    <w:name w:val="CharAttribute40"/>
    <w:rsid w:val="00805495"/>
    <w:rPr>
      <w:rFonts w:ascii="Trebuchet MS" w:eastAsia="Trebuchet MS"/>
      <w:color w:val="222222"/>
      <w:shd w:val="clear" w:color="auto" w:fill="FFFFFF"/>
    </w:rPr>
  </w:style>
  <w:style w:type="character" w:customStyle="1" w:styleId="CharAttribute43">
    <w:name w:val="CharAttribute43"/>
    <w:rsid w:val="00805495"/>
    <w:rPr>
      <w:rFonts w:ascii="Trebuchet MS" w:eastAsia="Batang"/>
      <w:b/>
    </w:rPr>
  </w:style>
  <w:style w:type="character" w:customStyle="1" w:styleId="CharAttribute46">
    <w:name w:val="CharAttribute46"/>
    <w:rsid w:val="00805495"/>
    <w:rPr>
      <w:rFonts w:ascii="Calibri" w:eastAsia="Calibri"/>
      <w:b/>
    </w:rPr>
  </w:style>
  <w:style w:type="character" w:customStyle="1" w:styleId="CharAttribute48">
    <w:name w:val="CharAttribute48"/>
    <w:rsid w:val="00805495"/>
    <w:rPr>
      <w:rFonts w:ascii="Cambria" w:eastAsia="Cambria"/>
    </w:rPr>
  </w:style>
  <w:style w:type="character" w:customStyle="1" w:styleId="CharAttribute49">
    <w:name w:val="CharAttribute49"/>
    <w:rsid w:val="00805495"/>
    <w:rPr>
      <w:rFonts w:ascii="Trebuchet MS" w:eastAsia="Trebuchet MS"/>
      <w:b/>
    </w:rPr>
  </w:style>
  <w:style w:type="paragraph" w:customStyle="1" w:styleId="ParaAttribute4">
    <w:name w:val="ParaAttribute4"/>
    <w:rsid w:val="00805495"/>
    <w:pPr>
      <w:keepNext/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TableContents">
    <w:name w:val="Table Contents"/>
    <w:basedOn w:val="Normal"/>
    <w:rsid w:val="007434ED"/>
    <w:pPr>
      <w:suppressLineNumbers/>
      <w:suppressAutoHyphens/>
      <w:autoSpaceDN/>
      <w:adjustRightInd/>
    </w:pPr>
    <w:rPr>
      <w:rFonts w:ascii="MS Sans Serif" w:eastAsia="MS Sans Serif" w:hAnsi="MS Sans Serif" w:cs="MS Sans Serif"/>
      <w:sz w:val="24"/>
      <w:szCs w:val="24"/>
      <w:lang w:val="en-GB" w:eastAsia="en-GB" w:bidi="en-GB"/>
    </w:rPr>
  </w:style>
  <w:style w:type="paragraph" w:customStyle="1" w:styleId="null">
    <w:name w:val="null"/>
    <w:basedOn w:val="Normal"/>
    <w:rsid w:val="001C726C"/>
    <w:pPr>
      <w:widowControl/>
      <w:tabs>
        <w:tab w:val="left" w:pos="720"/>
      </w:tabs>
      <w:suppressAutoHyphens/>
      <w:autoSpaceDE/>
      <w:autoSpaceDN/>
      <w:adjustRightInd/>
      <w:spacing w:before="28" w:after="28" w:line="256" w:lineRule="auto"/>
    </w:pPr>
    <w:rPr>
      <w:rFonts w:ascii="Arial Narrow" w:hAnsi="Arial Narrow" w:cs="Arial Narrow"/>
      <w:color w:val="000000"/>
      <w:sz w:val="24"/>
      <w:szCs w:val="24"/>
      <w:lang w:val="en-US"/>
    </w:rPr>
  </w:style>
  <w:style w:type="paragraph" w:customStyle="1" w:styleId="Default">
    <w:name w:val="Default"/>
    <w:rsid w:val="0023321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CD4"/>
    <w:rPr>
      <w:rFonts w:asciiTheme="majorHAnsi" w:eastAsiaTheme="majorEastAsia" w:hAnsiTheme="majorHAnsi" w:cstheme="majorBidi"/>
      <w:b/>
      <w:bCs/>
      <w:color w:val="5B9BD5" w:themeColor="accent1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98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Santhiyagu, Joseph - Dell Team</cp:lastModifiedBy>
  <cp:revision>7</cp:revision>
  <cp:lastPrinted>2017-03-10T18:54:00Z</cp:lastPrinted>
  <dcterms:created xsi:type="dcterms:W3CDTF">2018-08-31T03:19:00Z</dcterms:created>
  <dcterms:modified xsi:type="dcterms:W3CDTF">2019-11-26T10:19:00Z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Joseph_Santhiyagu@Dellteam.com</vt:lpwstr>
  </property>
  <property fmtid="{D5CDD505-2E9C-101B-9397-08002B2CF9AE}" pid="5" name="MSIP_Label_7de70ee2-0cb4-4d60-aee5-75ef2c4c8a90_SetDate">
    <vt:lpwstr>2019-06-19T07:38:32.2756474Z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Joseph_Santhiyagu@Dellteam.com</vt:lpwstr>
  </property>
  <property fmtid="{D5CDD505-2E9C-101B-9397-08002B2CF9AE}" pid="12" name="MSIP_Label_da6fab74-d5af-4af7-a9a4-78d84655a626_SetDate">
    <vt:lpwstr>2019-06-19T07:38:32.2756474Z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